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85F" w:rsidRDefault="00E4385F">
      <w:pPr>
        <w:rPr>
          <w:sz w:val="36"/>
        </w:rPr>
      </w:pPr>
    </w:p>
    <w:p w:rsidR="00E4385F" w:rsidRDefault="00E4385F">
      <w:pPr>
        <w:rPr>
          <w:sz w:val="36"/>
        </w:rPr>
      </w:pPr>
    </w:p>
    <w:p w:rsidR="00E4385F" w:rsidRDefault="00E4385F">
      <w:pPr>
        <w:rPr>
          <w:sz w:val="36"/>
        </w:rPr>
      </w:pPr>
    </w:p>
    <w:p w:rsidR="00E4385F" w:rsidRDefault="00E4385F">
      <w:pPr>
        <w:rPr>
          <w:sz w:val="36"/>
        </w:rPr>
      </w:pPr>
    </w:p>
    <w:p w:rsidR="00E4385F" w:rsidRDefault="003F2625" w:rsidP="003F2625">
      <w:pPr>
        <w:pStyle w:val="ac"/>
        <w:ind w:firstLine="420"/>
      </w:pPr>
      <w:r>
        <w:t>miaomiao</w:t>
      </w:r>
    </w:p>
    <w:p w:rsidR="00E4385F" w:rsidRDefault="00CF49F7">
      <w:pPr>
        <w:ind w:firstLine="420"/>
        <w:jc w:val="center"/>
        <w:rPr>
          <w:sz w:val="36"/>
        </w:rPr>
      </w:pPr>
      <w:r>
        <w:rPr>
          <w:rFonts w:hint="eastAsia"/>
          <w:sz w:val="36"/>
        </w:rPr>
        <w:t>需求确认书</w:t>
      </w:r>
    </w:p>
    <w:p w:rsidR="00E4385F" w:rsidRDefault="00E4385F">
      <w:pPr>
        <w:ind w:firstLine="420"/>
        <w:jc w:val="center"/>
      </w:pPr>
    </w:p>
    <w:p w:rsidR="00E4385F" w:rsidRDefault="00CF49F7">
      <w:pPr>
        <w:ind w:firstLine="420"/>
        <w:jc w:val="center"/>
        <w:rPr>
          <w:sz w:val="24"/>
        </w:rPr>
      </w:pPr>
      <w:r>
        <w:rPr>
          <w:rFonts w:hint="eastAsia"/>
          <w:sz w:val="24"/>
        </w:rPr>
        <w:t>Ver:</w:t>
      </w: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Pr>
        <w:ind w:firstLine="420"/>
      </w:pPr>
    </w:p>
    <w:p w:rsidR="00E4385F" w:rsidRDefault="00E4385F"/>
    <w:p w:rsidR="00E4385F" w:rsidRDefault="00CF49F7">
      <w:pPr>
        <w:ind w:left="5040" w:right="840" w:firstLine="420"/>
      </w:pPr>
      <w:r>
        <w:rPr>
          <w:rFonts w:hint="eastAsia"/>
        </w:rPr>
        <w:t>客户方签字：</w:t>
      </w:r>
    </w:p>
    <w:p w:rsidR="00E4385F" w:rsidRDefault="00E4385F">
      <w:pPr>
        <w:ind w:firstLine="420"/>
        <w:jc w:val="right"/>
      </w:pPr>
    </w:p>
    <w:p w:rsidR="00E4385F" w:rsidRDefault="00CF49F7">
      <w:pPr>
        <w:ind w:left="4200" w:right="840" w:firstLine="420"/>
        <w:jc w:val="center"/>
      </w:pPr>
      <w:r>
        <w:rPr>
          <w:rFonts w:hint="eastAsia"/>
        </w:rPr>
        <w:t>项目负责人签字：</w:t>
      </w:r>
    </w:p>
    <w:p w:rsidR="00E4385F" w:rsidRDefault="00E4385F">
      <w:pPr>
        <w:ind w:firstLine="420"/>
      </w:pPr>
    </w:p>
    <w:p w:rsidR="00E4385F" w:rsidRDefault="00CF49F7">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Content>
        <w:p w:rsidR="00E4385F" w:rsidRDefault="00CF49F7">
          <w:pPr>
            <w:pStyle w:val="TOC10"/>
            <w:jc w:val="center"/>
          </w:pPr>
          <w:r>
            <w:rPr>
              <w:lang w:val="zh-CN"/>
            </w:rPr>
            <w:t>目</w:t>
          </w:r>
          <w:r>
            <w:rPr>
              <w:rFonts w:hint="eastAsia"/>
              <w:lang w:val="zh-CN"/>
            </w:rPr>
            <w:t xml:space="preserve"> </w:t>
          </w:r>
          <w:r>
            <w:rPr>
              <w:lang w:val="zh-CN"/>
            </w:rPr>
            <w:t>录</w:t>
          </w:r>
        </w:p>
        <w:p w:rsidR="00E4385F" w:rsidRDefault="00CF49F7">
          <w:pPr>
            <w:pStyle w:val="TOC1"/>
            <w:tabs>
              <w:tab w:val="left" w:pos="420"/>
              <w:tab w:val="right" w:leader="dot" w:pos="8296"/>
            </w:tabs>
          </w:pPr>
          <w:r>
            <w:fldChar w:fldCharType="begin"/>
          </w:r>
          <w:r>
            <w:instrText xml:space="preserve"> TOC \o "1-3" \h \z \u </w:instrText>
          </w:r>
          <w:r>
            <w:fldChar w:fldCharType="separate"/>
          </w:r>
          <w:hyperlink w:anchor="_Toc301360606" w:history="1">
            <w:r>
              <w:rPr>
                <w:rStyle w:val="a9"/>
              </w:rPr>
              <w:t>1</w:t>
            </w:r>
            <w:r>
              <w:tab/>
            </w:r>
            <w:r>
              <w:rPr>
                <w:rStyle w:val="a9"/>
                <w:rFonts w:hint="eastAsia"/>
              </w:rPr>
              <w:t>概述</w:t>
            </w:r>
            <w:r>
              <w:tab/>
            </w:r>
            <w:r>
              <w:fldChar w:fldCharType="begin"/>
            </w:r>
            <w:r>
              <w:instrText xml:space="preserve"> PAGEREF _Toc301360606 \h </w:instrText>
            </w:r>
            <w:r>
              <w:fldChar w:fldCharType="separate"/>
            </w:r>
            <w:r>
              <w:t>4</w:t>
            </w:r>
            <w:r>
              <w:fldChar w:fldCharType="end"/>
            </w:r>
          </w:hyperlink>
        </w:p>
        <w:p w:rsidR="00E4385F" w:rsidRDefault="008A5A82">
          <w:pPr>
            <w:pStyle w:val="TOC2"/>
            <w:tabs>
              <w:tab w:val="left" w:pos="1050"/>
              <w:tab w:val="right" w:leader="dot" w:pos="8296"/>
            </w:tabs>
          </w:pPr>
          <w:hyperlink w:anchor="_Toc301360607" w:history="1">
            <w:r w:rsidR="00CF49F7">
              <w:rPr>
                <w:rStyle w:val="a9"/>
              </w:rPr>
              <w:t>1.1</w:t>
            </w:r>
            <w:r w:rsidR="00CF49F7">
              <w:tab/>
            </w:r>
            <w:r w:rsidR="00CF49F7">
              <w:rPr>
                <w:rStyle w:val="a9"/>
                <w:rFonts w:hint="eastAsia"/>
              </w:rPr>
              <w:t>编写目的</w:t>
            </w:r>
            <w:r w:rsidR="00CF49F7">
              <w:tab/>
            </w:r>
            <w:r w:rsidR="00CF49F7">
              <w:fldChar w:fldCharType="begin"/>
            </w:r>
            <w:r w:rsidR="00CF49F7">
              <w:instrText xml:space="preserve"> PAGEREF _Toc301360607 \h </w:instrText>
            </w:r>
            <w:r w:rsidR="00CF49F7">
              <w:fldChar w:fldCharType="separate"/>
            </w:r>
            <w:r w:rsidR="00CF49F7">
              <w:t>4</w:t>
            </w:r>
            <w:r w:rsidR="00CF49F7">
              <w:fldChar w:fldCharType="end"/>
            </w:r>
          </w:hyperlink>
        </w:p>
        <w:p w:rsidR="00E4385F" w:rsidRDefault="008A5A82">
          <w:pPr>
            <w:pStyle w:val="TOC2"/>
            <w:tabs>
              <w:tab w:val="left" w:pos="1050"/>
              <w:tab w:val="right" w:leader="dot" w:pos="8296"/>
            </w:tabs>
          </w:pPr>
          <w:hyperlink w:anchor="_Toc301360608" w:history="1">
            <w:r w:rsidR="00CF49F7">
              <w:rPr>
                <w:rStyle w:val="a9"/>
              </w:rPr>
              <w:t>1.2</w:t>
            </w:r>
            <w:r w:rsidR="00CF49F7">
              <w:tab/>
            </w:r>
            <w:r w:rsidR="00CF49F7">
              <w:rPr>
                <w:rStyle w:val="a9"/>
                <w:rFonts w:hint="eastAsia"/>
              </w:rPr>
              <w:t>项目背景</w:t>
            </w:r>
            <w:r w:rsidR="00CF49F7">
              <w:tab/>
            </w:r>
            <w:r w:rsidR="00CF49F7">
              <w:fldChar w:fldCharType="begin"/>
            </w:r>
            <w:r w:rsidR="00CF49F7">
              <w:instrText xml:space="preserve"> PAGEREF _Toc301360608 \h </w:instrText>
            </w:r>
            <w:r w:rsidR="00CF49F7">
              <w:fldChar w:fldCharType="separate"/>
            </w:r>
            <w:r w:rsidR="00CF49F7">
              <w:t>4</w:t>
            </w:r>
            <w:r w:rsidR="00CF49F7">
              <w:fldChar w:fldCharType="end"/>
            </w:r>
          </w:hyperlink>
        </w:p>
        <w:p w:rsidR="00E4385F" w:rsidRDefault="008A5A82">
          <w:pPr>
            <w:pStyle w:val="TOC2"/>
            <w:tabs>
              <w:tab w:val="left" w:pos="1050"/>
              <w:tab w:val="right" w:leader="dot" w:pos="8296"/>
            </w:tabs>
          </w:pPr>
          <w:hyperlink w:anchor="_Toc301360609" w:history="1">
            <w:r w:rsidR="00CF49F7">
              <w:rPr>
                <w:rStyle w:val="a9"/>
              </w:rPr>
              <w:t>1.3</w:t>
            </w:r>
            <w:r w:rsidR="00CF49F7">
              <w:tab/>
            </w:r>
            <w:r w:rsidR="00CF49F7">
              <w:rPr>
                <w:rStyle w:val="a9"/>
                <w:rFonts w:hint="eastAsia"/>
              </w:rPr>
              <w:t>文档团队</w:t>
            </w:r>
            <w:r w:rsidR="00CF49F7">
              <w:tab/>
            </w:r>
            <w:r w:rsidR="00CF49F7">
              <w:fldChar w:fldCharType="begin"/>
            </w:r>
            <w:r w:rsidR="00CF49F7">
              <w:instrText xml:space="preserve"> PAGEREF _Toc301360609 \h </w:instrText>
            </w:r>
            <w:r w:rsidR="00CF49F7">
              <w:fldChar w:fldCharType="separate"/>
            </w:r>
            <w:r w:rsidR="00CF49F7">
              <w:t>4</w:t>
            </w:r>
            <w:r w:rsidR="00CF49F7">
              <w:fldChar w:fldCharType="end"/>
            </w:r>
          </w:hyperlink>
        </w:p>
        <w:p w:rsidR="00E4385F" w:rsidRDefault="008A5A82">
          <w:pPr>
            <w:pStyle w:val="TOC2"/>
            <w:tabs>
              <w:tab w:val="left" w:pos="1050"/>
              <w:tab w:val="right" w:leader="dot" w:pos="8296"/>
            </w:tabs>
          </w:pPr>
          <w:hyperlink w:anchor="_Toc301360610" w:history="1">
            <w:r w:rsidR="00CF49F7">
              <w:rPr>
                <w:rStyle w:val="a9"/>
              </w:rPr>
              <w:t>1.4</w:t>
            </w:r>
            <w:r w:rsidR="00CF49F7">
              <w:tab/>
            </w:r>
            <w:r w:rsidR="00CF49F7">
              <w:rPr>
                <w:rStyle w:val="a9"/>
                <w:rFonts w:hint="eastAsia"/>
              </w:rPr>
              <w:t>项目管理团队</w:t>
            </w:r>
            <w:r w:rsidR="00CF49F7">
              <w:tab/>
            </w:r>
            <w:r w:rsidR="00CF49F7">
              <w:fldChar w:fldCharType="begin"/>
            </w:r>
            <w:r w:rsidR="00CF49F7">
              <w:instrText xml:space="preserve"> PAGEREF _Toc301360610 \h </w:instrText>
            </w:r>
            <w:r w:rsidR="00CF49F7">
              <w:fldChar w:fldCharType="separate"/>
            </w:r>
            <w:r w:rsidR="00CF49F7">
              <w:t>5</w:t>
            </w:r>
            <w:r w:rsidR="00CF49F7">
              <w:fldChar w:fldCharType="end"/>
            </w:r>
          </w:hyperlink>
        </w:p>
        <w:p w:rsidR="00E4385F" w:rsidRDefault="008A5A82">
          <w:pPr>
            <w:pStyle w:val="TOC2"/>
            <w:tabs>
              <w:tab w:val="left" w:pos="1050"/>
              <w:tab w:val="right" w:leader="dot" w:pos="8296"/>
            </w:tabs>
          </w:pPr>
          <w:hyperlink w:anchor="_Toc301360611" w:history="1">
            <w:r w:rsidR="00CF49F7">
              <w:rPr>
                <w:rStyle w:val="a9"/>
              </w:rPr>
              <w:t>1.5</w:t>
            </w:r>
            <w:r w:rsidR="00CF49F7">
              <w:tab/>
            </w:r>
            <w:r w:rsidR="00CF49F7">
              <w:rPr>
                <w:rStyle w:val="a9"/>
                <w:rFonts w:hint="eastAsia"/>
              </w:rPr>
              <w:t>项目假设与约束</w:t>
            </w:r>
            <w:r w:rsidR="00CF49F7">
              <w:tab/>
            </w:r>
            <w:r w:rsidR="00CF49F7">
              <w:fldChar w:fldCharType="begin"/>
            </w:r>
            <w:r w:rsidR="00CF49F7">
              <w:instrText xml:space="preserve"> PAGEREF _Toc301360611 \h </w:instrText>
            </w:r>
            <w:r w:rsidR="00CF49F7">
              <w:fldChar w:fldCharType="separate"/>
            </w:r>
            <w:r w:rsidR="00CF49F7">
              <w:t>5</w:t>
            </w:r>
            <w:r w:rsidR="00CF49F7">
              <w:fldChar w:fldCharType="end"/>
            </w:r>
          </w:hyperlink>
        </w:p>
        <w:p w:rsidR="00E4385F" w:rsidRDefault="008A5A82">
          <w:pPr>
            <w:pStyle w:val="TOC1"/>
            <w:tabs>
              <w:tab w:val="left" w:pos="420"/>
              <w:tab w:val="right" w:leader="dot" w:pos="8296"/>
            </w:tabs>
          </w:pPr>
          <w:hyperlink w:anchor="_Toc301360612" w:history="1">
            <w:r w:rsidR="00CF49F7">
              <w:rPr>
                <w:rStyle w:val="a9"/>
              </w:rPr>
              <w:t>2</w:t>
            </w:r>
            <w:r w:rsidR="00CF49F7">
              <w:tab/>
            </w:r>
            <w:r w:rsidR="00CF49F7">
              <w:rPr>
                <w:rStyle w:val="a9"/>
                <w:rFonts w:hint="eastAsia"/>
              </w:rPr>
              <w:t>项目前景与范围</w:t>
            </w:r>
            <w:r w:rsidR="00CF49F7">
              <w:tab/>
            </w:r>
            <w:r w:rsidR="002158B4">
              <w:t>6</w:t>
            </w:r>
          </w:hyperlink>
        </w:p>
        <w:p w:rsidR="00E4385F" w:rsidRDefault="008A5A82">
          <w:pPr>
            <w:pStyle w:val="TOC2"/>
            <w:tabs>
              <w:tab w:val="left" w:pos="1050"/>
              <w:tab w:val="right" w:leader="dot" w:pos="8296"/>
            </w:tabs>
          </w:pPr>
          <w:hyperlink w:anchor="_Toc301360613" w:history="1">
            <w:r w:rsidR="00CF49F7">
              <w:rPr>
                <w:rStyle w:val="a9"/>
              </w:rPr>
              <w:t>2.1</w:t>
            </w:r>
            <w:r w:rsidR="00CF49F7">
              <w:tab/>
            </w:r>
            <w:r w:rsidR="00CF49F7">
              <w:rPr>
                <w:rStyle w:val="a9"/>
                <w:rFonts w:hint="eastAsia"/>
              </w:rPr>
              <w:t>项目前景</w:t>
            </w:r>
            <w:r w:rsidR="00CF49F7">
              <w:tab/>
            </w:r>
            <w:r w:rsidR="002158B4">
              <w:t>6</w:t>
            </w:r>
          </w:hyperlink>
        </w:p>
        <w:p w:rsidR="00E4385F" w:rsidRDefault="008A5A82">
          <w:pPr>
            <w:pStyle w:val="TOC2"/>
            <w:tabs>
              <w:tab w:val="left" w:pos="1050"/>
              <w:tab w:val="right" w:leader="dot" w:pos="8296"/>
            </w:tabs>
          </w:pPr>
          <w:hyperlink w:anchor="_Toc301360614" w:history="1">
            <w:r w:rsidR="00CF49F7">
              <w:rPr>
                <w:rStyle w:val="a9"/>
              </w:rPr>
              <w:t>2.2</w:t>
            </w:r>
            <w:r w:rsidR="00CF49F7">
              <w:tab/>
            </w:r>
            <w:r w:rsidR="00CF49F7">
              <w:rPr>
                <w:rStyle w:val="a9"/>
                <w:rFonts w:hint="eastAsia"/>
              </w:rPr>
              <w:t>项目范围</w:t>
            </w:r>
            <w:r w:rsidR="00CF49F7">
              <w:tab/>
            </w:r>
            <w:r w:rsidR="002158B4">
              <w:t>7</w:t>
            </w:r>
          </w:hyperlink>
        </w:p>
        <w:p w:rsidR="00E4385F" w:rsidRDefault="008A5A82">
          <w:pPr>
            <w:pStyle w:val="TOC1"/>
            <w:tabs>
              <w:tab w:val="left" w:pos="420"/>
              <w:tab w:val="right" w:leader="dot" w:pos="8296"/>
            </w:tabs>
          </w:pPr>
          <w:hyperlink w:anchor="_Toc301360615" w:history="1">
            <w:r w:rsidR="00CF49F7">
              <w:rPr>
                <w:rStyle w:val="a9"/>
              </w:rPr>
              <w:t>3</w:t>
            </w:r>
            <w:r w:rsidR="00CF49F7">
              <w:tab/>
            </w:r>
            <w:r w:rsidR="00CF49F7">
              <w:rPr>
                <w:rStyle w:val="a9"/>
                <w:rFonts w:hint="eastAsia"/>
              </w:rPr>
              <w:t>需求概述</w:t>
            </w:r>
            <w:r w:rsidR="00CF49F7">
              <w:tab/>
            </w:r>
            <w:r w:rsidR="002158B4">
              <w:t>9</w:t>
            </w:r>
          </w:hyperlink>
        </w:p>
        <w:p w:rsidR="00E4385F" w:rsidRDefault="008A5A82">
          <w:pPr>
            <w:pStyle w:val="TOC2"/>
            <w:tabs>
              <w:tab w:val="left" w:pos="1050"/>
              <w:tab w:val="right" w:leader="dot" w:pos="8296"/>
            </w:tabs>
          </w:pPr>
          <w:hyperlink w:anchor="_Toc301360616" w:history="1">
            <w:r w:rsidR="00CF49F7">
              <w:rPr>
                <w:rStyle w:val="a9"/>
              </w:rPr>
              <w:t>3.1</w:t>
            </w:r>
            <w:r w:rsidR="00CF49F7">
              <w:tab/>
            </w:r>
            <w:r w:rsidR="00CF49F7">
              <w:rPr>
                <w:rStyle w:val="a9"/>
                <w:rFonts w:hint="eastAsia"/>
              </w:rPr>
              <w:t>角色</w:t>
            </w:r>
            <w:r w:rsidR="00CF49F7">
              <w:rPr>
                <w:rStyle w:val="a9"/>
              </w:rPr>
              <w:t>(</w:t>
            </w:r>
            <w:r w:rsidR="00CF49F7">
              <w:rPr>
                <w:rStyle w:val="a9"/>
                <w:rFonts w:hint="eastAsia"/>
              </w:rPr>
              <w:t>用户</w:t>
            </w:r>
            <w:r w:rsidR="00CF49F7">
              <w:rPr>
                <w:rStyle w:val="a9"/>
              </w:rPr>
              <w:t>)</w:t>
            </w:r>
            <w:r w:rsidR="00CF49F7">
              <w:rPr>
                <w:rStyle w:val="a9"/>
                <w:rFonts w:hint="eastAsia"/>
              </w:rPr>
              <w:t>分析</w:t>
            </w:r>
            <w:r w:rsidR="00CF49F7">
              <w:tab/>
            </w:r>
            <w:r w:rsidR="002158B4">
              <w:t>9</w:t>
            </w:r>
          </w:hyperlink>
        </w:p>
        <w:p w:rsidR="00E4385F" w:rsidRDefault="008A5A82">
          <w:pPr>
            <w:pStyle w:val="TOC2"/>
            <w:tabs>
              <w:tab w:val="left" w:pos="1050"/>
              <w:tab w:val="right" w:leader="dot" w:pos="8296"/>
            </w:tabs>
          </w:pPr>
          <w:hyperlink w:anchor="_Toc301360617" w:history="1">
            <w:r w:rsidR="00CF49F7">
              <w:rPr>
                <w:rStyle w:val="a9"/>
              </w:rPr>
              <w:t>3.2</w:t>
            </w:r>
            <w:r w:rsidR="00CF49F7">
              <w:tab/>
            </w:r>
            <w:r w:rsidR="00CF49F7">
              <w:rPr>
                <w:rStyle w:val="a9"/>
                <w:rFonts w:hint="eastAsia"/>
              </w:rPr>
              <w:t>产品特性</w:t>
            </w:r>
            <w:r w:rsidR="00CF49F7">
              <w:tab/>
            </w:r>
            <w:r w:rsidR="002158B4">
              <w:t>9</w:t>
            </w:r>
          </w:hyperlink>
        </w:p>
        <w:p w:rsidR="00E4385F" w:rsidRDefault="008A5A82">
          <w:pPr>
            <w:pStyle w:val="TOC2"/>
            <w:tabs>
              <w:tab w:val="left" w:pos="1050"/>
              <w:tab w:val="right" w:leader="dot" w:pos="8296"/>
            </w:tabs>
          </w:pPr>
          <w:hyperlink w:anchor="_Toc301360618" w:history="1">
            <w:r w:rsidR="00CF49F7">
              <w:rPr>
                <w:rStyle w:val="a9"/>
              </w:rPr>
              <w:t>3.3</w:t>
            </w:r>
            <w:r w:rsidR="00CF49F7">
              <w:tab/>
            </w:r>
            <w:r w:rsidR="00CF49F7">
              <w:rPr>
                <w:rStyle w:val="a9"/>
                <w:rFonts w:hint="eastAsia"/>
              </w:rPr>
              <w:t>功能列表</w:t>
            </w:r>
            <w:r w:rsidR="00CF49F7">
              <w:tab/>
            </w:r>
            <w:r w:rsidR="002158B4">
              <w:t>10</w:t>
            </w:r>
          </w:hyperlink>
        </w:p>
        <w:p w:rsidR="00E4385F" w:rsidRDefault="008A5A82">
          <w:pPr>
            <w:pStyle w:val="TOC2"/>
            <w:tabs>
              <w:tab w:val="left" w:pos="1050"/>
              <w:tab w:val="right" w:leader="dot" w:pos="8296"/>
            </w:tabs>
          </w:pPr>
          <w:hyperlink w:anchor="_Toc301360619" w:history="1">
            <w:r w:rsidR="00CF49F7">
              <w:rPr>
                <w:rStyle w:val="a9"/>
              </w:rPr>
              <w:t>3.4</w:t>
            </w:r>
            <w:r w:rsidR="00CF49F7">
              <w:tab/>
            </w:r>
            <w:r w:rsidR="00CF49F7">
              <w:rPr>
                <w:rStyle w:val="a9"/>
                <w:rFonts w:hint="eastAsia"/>
              </w:rPr>
              <w:t>权限列表</w:t>
            </w:r>
            <w:r w:rsidR="00CF49F7">
              <w:tab/>
            </w:r>
            <w:r w:rsidR="002158B4">
              <w:t>11</w:t>
            </w:r>
          </w:hyperlink>
        </w:p>
        <w:p w:rsidR="00AD0F8D" w:rsidRDefault="008A5A82" w:rsidP="00AD0F8D">
          <w:pPr>
            <w:pStyle w:val="TOC1"/>
            <w:tabs>
              <w:tab w:val="left" w:pos="420"/>
              <w:tab w:val="right" w:leader="dot" w:pos="8296"/>
            </w:tabs>
          </w:pPr>
          <w:hyperlink w:anchor="_Toc373392844" w:history="1">
            <w:r w:rsidR="00AD0F8D">
              <w:rPr>
                <w:rStyle w:val="a9"/>
              </w:rPr>
              <w:t>4</w:t>
            </w:r>
            <w:r w:rsidR="00AD0F8D">
              <w:tab/>
            </w:r>
            <w:r w:rsidR="00AD0F8D">
              <w:rPr>
                <w:rStyle w:val="a9"/>
                <w:rFonts w:hint="eastAsia"/>
              </w:rPr>
              <w:t>功能性需求</w:t>
            </w:r>
            <w:r w:rsidR="00AD0F8D">
              <w:tab/>
            </w:r>
            <w:r w:rsidR="00AD0F8D">
              <w:fldChar w:fldCharType="begin"/>
            </w:r>
            <w:r w:rsidR="00AD0F8D">
              <w:instrText xml:space="preserve"> PAGEREF _Toc373392844 \h </w:instrText>
            </w:r>
            <w:r w:rsidR="00AD0F8D">
              <w:fldChar w:fldCharType="separate"/>
            </w:r>
            <w:r w:rsidR="00AD0F8D">
              <w:t>13</w:t>
            </w:r>
            <w:r w:rsidR="00AD0F8D">
              <w:fldChar w:fldCharType="end"/>
            </w:r>
          </w:hyperlink>
        </w:p>
        <w:p w:rsidR="00AD0F8D" w:rsidRDefault="008A5A82" w:rsidP="00AD0F8D">
          <w:pPr>
            <w:pStyle w:val="TOC2"/>
            <w:tabs>
              <w:tab w:val="left" w:pos="1470"/>
            </w:tabs>
          </w:pPr>
          <w:hyperlink w:anchor="_Toc373392845" w:history="1">
            <w:r w:rsidR="00AD0F8D">
              <w:rPr>
                <w:rStyle w:val="a9"/>
              </w:rPr>
              <w:t>4.1</w:t>
            </w:r>
            <w:r w:rsidR="00AD0F8D">
              <w:tab/>
            </w:r>
            <w:r w:rsidR="00FA1C4B">
              <w:rPr>
                <w:rFonts w:hint="eastAsia"/>
              </w:rPr>
              <w:t>猫咪</w:t>
            </w:r>
            <w:r w:rsidR="00AD0F8D">
              <w:rPr>
                <w:rFonts w:hint="eastAsia"/>
              </w:rPr>
              <w:t>主人</w:t>
            </w:r>
            <w:r w:rsidR="00FA1C4B">
              <w:rPr>
                <w:rFonts w:hint="eastAsia"/>
              </w:rPr>
              <w:t>的功能</w:t>
            </w:r>
            <w:r w:rsidR="00AD0F8D">
              <w:fldChar w:fldCharType="begin"/>
            </w:r>
            <w:r w:rsidR="00AD0F8D">
              <w:instrText xml:space="preserve"> PAGEREF _Toc373392845 \h </w:instrText>
            </w:r>
            <w:r w:rsidR="00AD0F8D">
              <w:fldChar w:fldCharType="separate"/>
            </w:r>
            <w:r w:rsidR="00AD0F8D">
              <w:t>13</w:t>
            </w:r>
            <w:r w:rsidR="00AD0F8D">
              <w:fldChar w:fldCharType="end"/>
            </w:r>
          </w:hyperlink>
        </w:p>
        <w:p w:rsidR="00AD0F8D" w:rsidRDefault="008A5A82" w:rsidP="00AD0F8D">
          <w:pPr>
            <w:pStyle w:val="TOC3"/>
            <w:tabs>
              <w:tab w:val="left" w:pos="1680"/>
              <w:tab w:val="right" w:leader="dot" w:pos="8296"/>
            </w:tabs>
          </w:pPr>
          <w:hyperlink w:anchor="_Toc373392846" w:history="1">
            <w:r w:rsidR="00AD0F8D">
              <w:rPr>
                <w:rStyle w:val="a9"/>
              </w:rPr>
              <w:t>4.1.1</w:t>
            </w:r>
            <w:r w:rsidR="00AD0F8D">
              <w:tab/>
            </w:r>
            <w:r w:rsidR="00AD0F8D">
              <w:rPr>
                <w:rStyle w:val="a9"/>
                <w:rFonts w:hint="eastAsia"/>
              </w:rPr>
              <w:t>用例：登录</w:t>
            </w:r>
            <w:r w:rsidR="00AD0F8D">
              <w:tab/>
            </w:r>
            <w:r w:rsidR="00AD0F8D">
              <w:fldChar w:fldCharType="begin"/>
            </w:r>
            <w:r w:rsidR="00AD0F8D">
              <w:instrText xml:space="preserve"> PAGEREF _Toc373392846 \h </w:instrText>
            </w:r>
            <w:r w:rsidR="00AD0F8D">
              <w:fldChar w:fldCharType="separate"/>
            </w:r>
            <w:r w:rsidR="00AD0F8D">
              <w:t>13</w:t>
            </w:r>
            <w:r w:rsidR="00AD0F8D">
              <w:fldChar w:fldCharType="end"/>
            </w:r>
          </w:hyperlink>
        </w:p>
        <w:p w:rsidR="00AD0F8D" w:rsidRDefault="008A5A82" w:rsidP="00AD0F8D">
          <w:pPr>
            <w:pStyle w:val="TOC3"/>
            <w:tabs>
              <w:tab w:val="left" w:pos="1680"/>
              <w:tab w:val="right" w:leader="dot" w:pos="8296"/>
            </w:tabs>
            <w:rPr>
              <w:rStyle w:val="a9"/>
            </w:rPr>
          </w:pPr>
          <w:hyperlink w:anchor="_Toc373392847" w:history="1">
            <w:r w:rsidR="00AD0F8D">
              <w:rPr>
                <w:rStyle w:val="a9"/>
                <w:kern w:val="0"/>
              </w:rPr>
              <w:t>4.1.2</w:t>
            </w:r>
            <w:r w:rsidR="00AD0F8D">
              <w:tab/>
            </w:r>
            <w:r w:rsidR="00AD0F8D">
              <w:rPr>
                <w:rStyle w:val="a9"/>
                <w:rFonts w:hint="eastAsia"/>
                <w:kern w:val="0"/>
              </w:rPr>
              <w:t>用例：注册</w:t>
            </w:r>
            <w:r w:rsidR="00AD0F8D">
              <w:tab/>
            </w:r>
            <w:r w:rsidR="00AD0F8D">
              <w:fldChar w:fldCharType="begin"/>
            </w:r>
            <w:r w:rsidR="00AD0F8D">
              <w:instrText xml:space="preserve"> PAGEREF _Toc373392847 \h </w:instrText>
            </w:r>
            <w:r w:rsidR="00AD0F8D">
              <w:fldChar w:fldCharType="separate"/>
            </w:r>
            <w:r w:rsidR="00AD0F8D">
              <w:t>14</w:t>
            </w:r>
            <w:r w:rsidR="00AD0F8D">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4.1.3</w:t>
            </w:r>
            <w:r w:rsidR="00AD0F8D">
              <w:rPr>
                <w:rStyle w:val="a9"/>
                <w:rFonts w:hint="eastAsia"/>
                <w:kern w:val="0"/>
              </w:rPr>
              <w:tab/>
            </w:r>
            <w:r w:rsidR="00AD0F8D">
              <w:rPr>
                <w:rStyle w:val="a9"/>
                <w:rFonts w:hint="eastAsia"/>
                <w:kern w:val="0"/>
              </w:rPr>
              <w:t>用例：重置密码</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4</w:t>
            </w:r>
            <w:r w:rsidR="00AD0F8D">
              <w:rPr>
                <w:rStyle w:val="a9"/>
                <w:rFonts w:hint="eastAsia"/>
                <w:kern w:val="0"/>
              </w:rPr>
              <w:tab/>
            </w:r>
            <w:r w:rsidR="00AD0F8D">
              <w:rPr>
                <w:rStyle w:val="a9"/>
                <w:rFonts w:hint="eastAsia"/>
                <w:kern w:val="0"/>
              </w:rPr>
              <w:t>用例：发布动态</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pPr>
          <w:hyperlink w:anchor="_Toc373392848" w:history="1">
            <w:r w:rsidR="00AD0F8D">
              <w:rPr>
                <w:rStyle w:val="a9"/>
                <w:kern w:val="0"/>
              </w:rPr>
              <w:t>4.1.</w:t>
            </w:r>
            <w:r w:rsidR="00AD0F8D">
              <w:rPr>
                <w:rStyle w:val="a9"/>
                <w:rFonts w:hint="eastAsia"/>
                <w:kern w:val="0"/>
              </w:rPr>
              <w:t>5</w:t>
            </w:r>
            <w:r w:rsidR="00AD0F8D">
              <w:rPr>
                <w:rStyle w:val="a9"/>
                <w:rFonts w:hint="eastAsia"/>
                <w:kern w:val="0"/>
              </w:rPr>
              <w:tab/>
            </w:r>
            <w:r w:rsidR="00AD0F8D">
              <w:rPr>
                <w:rStyle w:val="a9"/>
                <w:rFonts w:hint="eastAsia"/>
                <w:kern w:val="0"/>
              </w:rPr>
              <w:t>用例：评论动态</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6</w:t>
            </w:r>
            <w:r w:rsidR="00AD0F8D">
              <w:rPr>
                <w:rStyle w:val="a9"/>
                <w:rFonts w:hint="eastAsia"/>
                <w:kern w:val="0"/>
              </w:rPr>
              <w:tab/>
            </w:r>
            <w:r w:rsidR="00AD0F8D">
              <w:rPr>
                <w:rStyle w:val="a9"/>
                <w:rFonts w:hint="eastAsia"/>
                <w:kern w:val="0"/>
              </w:rPr>
              <w:t>用例：转发动态</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7</w:t>
            </w:r>
            <w:r w:rsidR="00AD0F8D">
              <w:rPr>
                <w:rStyle w:val="a9"/>
                <w:rFonts w:hint="eastAsia"/>
                <w:kern w:val="0"/>
              </w:rPr>
              <w:tab/>
            </w:r>
            <w:r w:rsidR="00AD0F8D">
              <w:rPr>
                <w:rStyle w:val="a9"/>
                <w:rFonts w:hint="eastAsia"/>
                <w:kern w:val="0"/>
              </w:rPr>
              <w:t>用例：点赞动态</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pPr>
          <w:hyperlink w:anchor="_Toc373392848" w:history="1">
            <w:r w:rsidR="00AD0F8D">
              <w:rPr>
                <w:rStyle w:val="a9"/>
                <w:kern w:val="0"/>
              </w:rPr>
              <w:t>4.1.</w:t>
            </w:r>
            <w:r w:rsidR="00AD0F8D">
              <w:rPr>
                <w:rStyle w:val="a9"/>
                <w:rFonts w:hint="eastAsia"/>
                <w:kern w:val="0"/>
              </w:rPr>
              <w:t>8</w:t>
            </w:r>
            <w:r w:rsidR="00AD0F8D">
              <w:rPr>
                <w:rStyle w:val="a9"/>
                <w:rFonts w:hint="eastAsia"/>
                <w:kern w:val="0"/>
              </w:rPr>
              <w:tab/>
            </w:r>
            <w:r w:rsidR="00AD0F8D">
              <w:rPr>
                <w:rStyle w:val="a9"/>
                <w:rFonts w:hint="eastAsia"/>
                <w:kern w:val="0"/>
              </w:rPr>
              <w:t>用例：回复评论</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9</w:t>
            </w:r>
            <w:r w:rsidR="00AD0F8D">
              <w:rPr>
                <w:rStyle w:val="a9"/>
                <w:rFonts w:hint="eastAsia"/>
                <w:kern w:val="0"/>
              </w:rPr>
              <w:tab/>
            </w:r>
            <w:r w:rsidR="00AD0F8D">
              <w:rPr>
                <w:rStyle w:val="a9"/>
                <w:rFonts w:hint="eastAsia"/>
                <w:kern w:val="0"/>
              </w:rPr>
              <w:t>用例：查看消息</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Pr="00FA1C4B" w:rsidRDefault="008A5A82" w:rsidP="00FA1C4B">
          <w:pPr>
            <w:pStyle w:val="TOC3"/>
            <w:tabs>
              <w:tab w:val="left" w:pos="1680"/>
              <w:tab w:val="right" w:leader="dot" w:pos="8296"/>
            </w:tabs>
            <w:rPr>
              <w:color w:val="0000FF" w:themeColor="hyperlink"/>
              <w:u w:val="single"/>
            </w:rPr>
          </w:pPr>
          <w:hyperlink w:anchor="_Toc373392848" w:history="1">
            <w:r w:rsidR="00AD0F8D">
              <w:rPr>
                <w:rStyle w:val="a9"/>
                <w:kern w:val="0"/>
              </w:rPr>
              <w:t>4.1.</w:t>
            </w:r>
            <w:r w:rsidR="00AD0F8D">
              <w:rPr>
                <w:rStyle w:val="a9"/>
                <w:rFonts w:hint="eastAsia"/>
                <w:kern w:val="0"/>
              </w:rPr>
              <w:t>10</w:t>
            </w:r>
            <w:r w:rsidR="00AD0F8D">
              <w:rPr>
                <w:rStyle w:val="a9"/>
                <w:rFonts w:hint="eastAsia"/>
                <w:kern w:val="0"/>
              </w:rPr>
              <w:tab/>
            </w:r>
            <w:r w:rsidR="00AD0F8D">
              <w:rPr>
                <w:rStyle w:val="a9"/>
                <w:rFonts w:hint="eastAsia"/>
                <w:kern w:val="0"/>
              </w:rPr>
              <w:t>用例：查看订单</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pPr>
          <w:hyperlink w:anchor="_Toc373392848" w:history="1">
            <w:r w:rsidR="00AD0F8D">
              <w:rPr>
                <w:rStyle w:val="a9"/>
                <w:kern w:val="0"/>
              </w:rPr>
              <w:t>4.1.</w:t>
            </w:r>
            <w:r w:rsidR="00AD0F8D">
              <w:rPr>
                <w:rStyle w:val="a9"/>
                <w:rFonts w:hint="eastAsia"/>
                <w:kern w:val="0"/>
              </w:rPr>
              <w:t>11</w:t>
            </w:r>
            <w:r w:rsidR="00AD0F8D">
              <w:rPr>
                <w:rStyle w:val="a9"/>
                <w:rFonts w:hint="eastAsia"/>
                <w:kern w:val="0"/>
              </w:rPr>
              <w:tab/>
            </w:r>
            <w:r w:rsidR="00AD0F8D">
              <w:rPr>
                <w:rStyle w:val="a9"/>
                <w:rFonts w:hint="eastAsia"/>
                <w:kern w:val="0"/>
              </w:rPr>
              <w:t>用例：认证身份</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pPr>
          <w:hyperlink w:anchor="_Toc373392848" w:history="1">
            <w:r w:rsidR="00AD0F8D">
              <w:rPr>
                <w:rStyle w:val="a9"/>
                <w:kern w:val="0"/>
              </w:rPr>
              <w:t>4.1.</w:t>
            </w:r>
            <w:r w:rsidR="00AD0F8D">
              <w:rPr>
                <w:rStyle w:val="a9"/>
                <w:rFonts w:hint="eastAsia"/>
                <w:kern w:val="0"/>
              </w:rPr>
              <w:t>12</w:t>
            </w:r>
            <w:r w:rsidR="00AD0F8D">
              <w:rPr>
                <w:rStyle w:val="a9"/>
                <w:rFonts w:hint="eastAsia"/>
                <w:kern w:val="0"/>
              </w:rPr>
              <w:tab/>
            </w:r>
            <w:r w:rsidR="00AD0F8D">
              <w:rPr>
                <w:rStyle w:val="a9"/>
                <w:rFonts w:hint="eastAsia"/>
                <w:kern w:val="0"/>
              </w:rPr>
              <w:t>用例：更改个人信息</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pPr>
          <w:hyperlink w:anchor="_Toc373392848" w:history="1">
            <w:r w:rsidR="00AD0F8D">
              <w:rPr>
                <w:rStyle w:val="a9"/>
                <w:kern w:val="0"/>
              </w:rPr>
              <w:t>4.1.</w:t>
            </w:r>
            <w:r w:rsidR="00AD0F8D">
              <w:rPr>
                <w:rStyle w:val="a9"/>
                <w:rFonts w:hint="eastAsia"/>
                <w:kern w:val="0"/>
              </w:rPr>
              <w:t>13</w:t>
            </w:r>
            <w:r w:rsidR="00AD0F8D">
              <w:rPr>
                <w:rStyle w:val="a9"/>
                <w:rFonts w:hint="eastAsia"/>
                <w:kern w:val="0"/>
              </w:rPr>
              <w:tab/>
            </w:r>
            <w:r w:rsidR="00AD0F8D">
              <w:rPr>
                <w:rStyle w:val="a9"/>
                <w:rFonts w:hint="eastAsia"/>
                <w:kern w:val="0"/>
              </w:rPr>
              <w:t>用例：更改头像</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14</w:t>
            </w:r>
            <w:r w:rsidR="00AD0F8D">
              <w:rPr>
                <w:rStyle w:val="a9"/>
                <w:rFonts w:hint="eastAsia"/>
                <w:kern w:val="0"/>
              </w:rPr>
              <w:tab/>
            </w:r>
            <w:r w:rsidR="00AD0F8D">
              <w:rPr>
                <w:rStyle w:val="a9"/>
                <w:rFonts w:hint="eastAsia"/>
                <w:kern w:val="0"/>
              </w:rPr>
              <w:t>用例：修改手机号</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15</w:t>
            </w:r>
            <w:r w:rsidR="00AD0F8D">
              <w:rPr>
                <w:rStyle w:val="a9"/>
                <w:rFonts w:hint="eastAsia"/>
                <w:kern w:val="0"/>
              </w:rPr>
              <w:tab/>
            </w:r>
            <w:r w:rsidR="00AD0F8D">
              <w:rPr>
                <w:rStyle w:val="a9"/>
                <w:rFonts w:hint="eastAsia"/>
                <w:kern w:val="0"/>
              </w:rPr>
              <w:t>用例：绑定微信</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16</w:t>
            </w:r>
            <w:r w:rsidR="00AD0F8D">
              <w:rPr>
                <w:rStyle w:val="a9"/>
                <w:rFonts w:hint="eastAsia"/>
                <w:kern w:val="0"/>
              </w:rPr>
              <w:tab/>
            </w:r>
            <w:r w:rsidR="00AD0F8D">
              <w:rPr>
                <w:rStyle w:val="a9"/>
                <w:rFonts w:hint="eastAsia"/>
                <w:kern w:val="0"/>
              </w:rPr>
              <w:t>用例：绑定</w:t>
            </w:r>
            <w:r w:rsidR="00AD0F8D">
              <w:rPr>
                <w:rStyle w:val="a9"/>
                <w:rFonts w:hint="eastAsia"/>
                <w:kern w:val="0"/>
              </w:rPr>
              <w:t>QQ</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17</w:t>
            </w:r>
            <w:r w:rsidR="00AD0F8D">
              <w:rPr>
                <w:rStyle w:val="a9"/>
                <w:rFonts w:hint="eastAsia"/>
                <w:kern w:val="0"/>
              </w:rPr>
              <w:tab/>
            </w:r>
            <w:r w:rsidR="00AD0F8D">
              <w:rPr>
                <w:rStyle w:val="a9"/>
                <w:rFonts w:hint="eastAsia"/>
                <w:kern w:val="0"/>
              </w:rPr>
              <w:t>用例：绑定微博</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18</w:t>
            </w:r>
            <w:r w:rsidR="00AD0F8D">
              <w:rPr>
                <w:rStyle w:val="a9"/>
                <w:rFonts w:hint="eastAsia"/>
                <w:kern w:val="0"/>
              </w:rPr>
              <w:tab/>
            </w:r>
            <w:r w:rsidR="00AD0F8D">
              <w:rPr>
                <w:rStyle w:val="a9"/>
                <w:rFonts w:hint="eastAsia"/>
                <w:kern w:val="0"/>
              </w:rPr>
              <w:t>用例：分享</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AD0F8D" w:rsidRDefault="008A5A82" w:rsidP="00AD0F8D">
          <w:pPr>
            <w:pStyle w:val="TOC3"/>
            <w:tabs>
              <w:tab w:val="left" w:pos="1680"/>
              <w:tab w:val="right" w:leader="dot" w:pos="8296"/>
            </w:tabs>
            <w:rPr>
              <w:rStyle w:val="a9"/>
            </w:rPr>
          </w:pPr>
          <w:hyperlink w:anchor="_Toc373392848" w:history="1">
            <w:r w:rsidR="00AD0F8D">
              <w:rPr>
                <w:rStyle w:val="a9"/>
                <w:kern w:val="0"/>
              </w:rPr>
              <w:t>4.1.</w:t>
            </w:r>
            <w:r w:rsidR="00AD0F8D">
              <w:rPr>
                <w:rStyle w:val="a9"/>
                <w:rFonts w:hint="eastAsia"/>
                <w:kern w:val="0"/>
              </w:rPr>
              <w:t>19</w:t>
            </w:r>
            <w:r w:rsidR="00AD0F8D">
              <w:rPr>
                <w:rStyle w:val="a9"/>
                <w:rFonts w:hint="eastAsia"/>
                <w:kern w:val="0"/>
              </w:rPr>
              <w:tab/>
            </w:r>
            <w:r w:rsidR="00AD0F8D">
              <w:rPr>
                <w:rStyle w:val="a9"/>
                <w:rFonts w:hint="eastAsia"/>
                <w:kern w:val="0"/>
              </w:rPr>
              <w:t>用例：设置消息通知</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840748" w:rsidRPr="00840748" w:rsidRDefault="008A5A82" w:rsidP="00840748">
          <w:pPr>
            <w:pStyle w:val="TOC3"/>
            <w:tabs>
              <w:tab w:val="left" w:pos="1680"/>
              <w:tab w:val="right" w:leader="dot" w:pos="8296"/>
            </w:tabs>
          </w:pPr>
          <w:hyperlink w:anchor="_Toc373392848" w:history="1">
            <w:r w:rsidR="00AD0F8D">
              <w:rPr>
                <w:rStyle w:val="a9"/>
                <w:kern w:val="0"/>
              </w:rPr>
              <w:t>4.1.</w:t>
            </w:r>
            <w:r w:rsidR="00AD0F8D">
              <w:rPr>
                <w:rStyle w:val="a9"/>
                <w:rFonts w:hint="eastAsia"/>
                <w:kern w:val="0"/>
              </w:rPr>
              <w:t>20</w:t>
            </w:r>
            <w:r w:rsidR="00AD0F8D">
              <w:rPr>
                <w:rStyle w:val="a9"/>
                <w:rFonts w:hint="eastAsia"/>
                <w:kern w:val="0"/>
              </w:rPr>
              <w:tab/>
            </w:r>
            <w:r w:rsidR="00AD0F8D">
              <w:rPr>
                <w:rStyle w:val="a9"/>
                <w:rFonts w:hint="eastAsia"/>
                <w:kern w:val="0"/>
              </w:rPr>
              <w:t>用例：更新版本</w:t>
            </w:r>
            <w:r w:rsidR="00AD0F8D">
              <w:tab/>
            </w:r>
            <w:r w:rsidR="00FA1C4B">
              <w:fldChar w:fldCharType="begin"/>
            </w:r>
            <w:r w:rsidR="00FA1C4B">
              <w:instrText xml:space="preserve"> PAGEREF _Toc373392848 \h </w:instrText>
            </w:r>
            <w:r w:rsidR="00FA1C4B">
              <w:fldChar w:fldCharType="separate"/>
            </w:r>
            <w:r w:rsidR="00AD0F8D">
              <w:t>14</w:t>
            </w:r>
            <w:r w:rsidR="00FA1C4B">
              <w:fldChar w:fldCharType="end"/>
            </w:r>
          </w:hyperlink>
        </w:p>
        <w:p w:rsidR="00E4385F" w:rsidRDefault="008A5A82">
          <w:pPr>
            <w:pStyle w:val="TOC1"/>
            <w:tabs>
              <w:tab w:val="left" w:pos="420"/>
              <w:tab w:val="right" w:leader="dot" w:pos="8296"/>
            </w:tabs>
          </w:pPr>
          <w:hyperlink w:anchor="_Toc301360621" w:history="1">
            <w:r w:rsidR="00CF49F7">
              <w:rPr>
                <w:rStyle w:val="a9"/>
              </w:rPr>
              <w:t>5</w:t>
            </w:r>
            <w:r w:rsidR="00CF49F7">
              <w:tab/>
            </w:r>
            <w:r w:rsidR="00CF49F7">
              <w:rPr>
                <w:rStyle w:val="a9"/>
                <w:rFonts w:hint="eastAsia"/>
              </w:rPr>
              <w:t>非功能性需求</w:t>
            </w:r>
            <w:r w:rsidR="00CF49F7">
              <w:tab/>
            </w:r>
            <w:r w:rsidR="00CF49F7">
              <w:fldChar w:fldCharType="begin"/>
            </w:r>
            <w:r w:rsidR="00CF49F7">
              <w:instrText xml:space="preserve"> PAGEREF _Toc301360621 \h </w:instrText>
            </w:r>
            <w:r w:rsidR="00CF49F7">
              <w:fldChar w:fldCharType="separate"/>
            </w:r>
            <w:r w:rsidR="00CF49F7">
              <w:t>9</w:t>
            </w:r>
            <w:r w:rsidR="00CF49F7">
              <w:fldChar w:fldCharType="end"/>
            </w:r>
          </w:hyperlink>
        </w:p>
        <w:p w:rsidR="00E4385F" w:rsidRDefault="008A5A82">
          <w:pPr>
            <w:pStyle w:val="TOC2"/>
            <w:tabs>
              <w:tab w:val="left" w:pos="1050"/>
              <w:tab w:val="right" w:leader="dot" w:pos="8296"/>
            </w:tabs>
          </w:pPr>
          <w:hyperlink w:anchor="_Toc301360622" w:history="1">
            <w:r w:rsidR="00CF49F7">
              <w:rPr>
                <w:rStyle w:val="a9"/>
              </w:rPr>
              <w:t>5.1</w:t>
            </w:r>
            <w:r w:rsidR="00CF49F7">
              <w:tab/>
            </w:r>
            <w:r w:rsidR="00CF49F7">
              <w:rPr>
                <w:rStyle w:val="a9"/>
                <w:rFonts w:hint="eastAsia"/>
              </w:rPr>
              <w:t>指标参数</w:t>
            </w:r>
            <w:r w:rsidR="00CF49F7">
              <w:tab/>
            </w:r>
            <w:r w:rsidR="00CF49F7">
              <w:fldChar w:fldCharType="begin"/>
            </w:r>
            <w:r w:rsidR="00CF49F7">
              <w:instrText xml:space="preserve"> PAGEREF _Toc301360622 \h </w:instrText>
            </w:r>
            <w:r w:rsidR="00CF49F7">
              <w:fldChar w:fldCharType="separate"/>
            </w:r>
            <w:r w:rsidR="00CF49F7">
              <w:t>9</w:t>
            </w:r>
            <w:r w:rsidR="00CF49F7">
              <w:fldChar w:fldCharType="end"/>
            </w:r>
          </w:hyperlink>
        </w:p>
        <w:p w:rsidR="00E4385F" w:rsidRDefault="008A5A82">
          <w:pPr>
            <w:pStyle w:val="TOC3"/>
            <w:tabs>
              <w:tab w:val="left" w:pos="1680"/>
              <w:tab w:val="right" w:leader="dot" w:pos="8296"/>
            </w:tabs>
          </w:pPr>
          <w:hyperlink w:anchor="_Toc301360623" w:history="1">
            <w:r w:rsidR="00CF49F7">
              <w:rPr>
                <w:rStyle w:val="a9"/>
              </w:rPr>
              <w:t>5.1.1</w:t>
            </w:r>
            <w:r w:rsidR="00CF49F7">
              <w:tab/>
            </w:r>
            <w:r w:rsidR="00CF49F7">
              <w:rPr>
                <w:rStyle w:val="a9"/>
                <w:rFonts w:hint="eastAsia"/>
              </w:rPr>
              <w:t>性能参数</w:t>
            </w:r>
            <w:r w:rsidR="00CF49F7">
              <w:tab/>
            </w:r>
            <w:r w:rsidR="00CF49F7">
              <w:fldChar w:fldCharType="begin"/>
            </w:r>
            <w:r w:rsidR="00CF49F7">
              <w:instrText xml:space="preserve"> PAGEREF _Toc301360623 \h </w:instrText>
            </w:r>
            <w:r w:rsidR="00CF49F7">
              <w:fldChar w:fldCharType="separate"/>
            </w:r>
            <w:r w:rsidR="00CF49F7">
              <w:t>9</w:t>
            </w:r>
            <w:r w:rsidR="00CF49F7">
              <w:fldChar w:fldCharType="end"/>
            </w:r>
          </w:hyperlink>
        </w:p>
        <w:p w:rsidR="00E4385F" w:rsidRDefault="008A5A82">
          <w:pPr>
            <w:pStyle w:val="TOC3"/>
            <w:tabs>
              <w:tab w:val="left" w:pos="1680"/>
              <w:tab w:val="right" w:leader="dot" w:pos="8296"/>
            </w:tabs>
          </w:pPr>
          <w:hyperlink w:anchor="_Toc301360624" w:history="1">
            <w:r w:rsidR="00CF49F7">
              <w:rPr>
                <w:rStyle w:val="a9"/>
              </w:rPr>
              <w:t>5.1.2</w:t>
            </w:r>
            <w:r w:rsidR="00CF49F7">
              <w:tab/>
            </w:r>
            <w:r w:rsidR="00CF49F7">
              <w:rPr>
                <w:rStyle w:val="a9"/>
                <w:rFonts w:hint="eastAsia"/>
              </w:rPr>
              <w:t>并发用户数</w:t>
            </w:r>
            <w:r w:rsidR="00CF49F7">
              <w:tab/>
            </w:r>
            <w:r w:rsidR="00CF49F7">
              <w:fldChar w:fldCharType="begin"/>
            </w:r>
            <w:r w:rsidR="00CF49F7">
              <w:instrText xml:space="preserve"> PAGEREF _Toc301360624 \h </w:instrText>
            </w:r>
            <w:r w:rsidR="00CF49F7">
              <w:fldChar w:fldCharType="separate"/>
            </w:r>
            <w:r w:rsidR="00CF49F7">
              <w:t>10</w:t>
            </w:r>
            <w:r w:rsidR="00CF49F7">
              <w:fldChar w:fldCharType="end"/>
            </w:r>
          </w:hyperlink>
        </w:p>
        <w:p w:rsidR="00E4385F" w:rsidRDefault="008A5A82">
          <w:pPr>
            <w:pStyle w:val="TOC3"/>
            <w:tabs>
              <w:tab w:val="left" w:pos="1680"/>
              <w:tab w:val="right" w:leader="dot" w:pos="8296"/>
            </w:tabs>
          </w:pPr>
          <w:hyperlink w:anchor="_Toc301360625" w:history="1">
            <w:r w:rsidR="00CF49F7">
              <w:rPr>
                <w:rStyle w:val="a9"/>
              </w:rPr>
              <w:t>5.1.3</w:t>
            </w:r>
            <w:r w:rsidR="00CF49F7">
              <w:tab/>
            </w:r>
            <w:r w:rsidR="00CF49F7">
              <w:rPr>
                <w:rStyle w:val="a9"/>
                <w:rFonts w:hint="eastAsia"/>
              </w:rPr>
              <w:t>数据容量</w:t>
            </w:r>
            <w:r w:rsidR="00CF49F7">
              <w:tab/>
            </w:r>
            <w:r w:rsidR="00CF49F7">
              <w:fldChar w:fldCharType="begin"/>
            </w:r>
            <w:r w:rsidR="00CF49F7">
              <w:instrText xml:space="preserve"> PAGEREF _Toc301360625 \h </w:instrText>
            </w:r>
            <w:r w:rsidR="00CF49F7">
              <w:fldChar w:fldCharType="separate"/>
            </w:r>
            <w:r w:rsidR="00CF49F7">
              <w:t>10</w:t>
            </w:r>
            <w:r w:rsidR="00CF49F7">
              <w:fldChar w:fldCharType="end"/>
            </w:r>
          </w:hyperlink>
        </w:p>
        <w:p w:rsidR="00E4385F" w:rsidRDefault="008A5A82">
          <w:pPr>
            <w:pStyle w:val="TOC2"/>
            <w:tabs>
              <w:tab w:val="left" w:pos="1050"/>
              <w:tab w:val="right" w:leader="dot" w:pos="8296"/>
            </w:tabs>
          </w:pPr>
          <w:hyperlink w:anchor="_Toc301360626" w:history="1">
            <w:r w:rsidR="00CF49F7">
              <w:rPr>
                <w:rStyle w:val="a9"/>
              </w:rPr>
              <w:t>5.2</w:t>
            </w:r>
            <w:r w:rsidR="00CF49F7">
              <w:tab/>
            </w:r>
            <w:r w:rsidR="00CF49F7">
              <w:rPr>
                <w:rStyle w:val="a9"/>
                <w:rFonts w:hint="eastAsia"/>
              </w:rPr>
              <w:t>硬件服务器及网络需求</w:t>
            </w:r>
            <w:r w:rsidR="00CF49F7">
              <w:tab/>
            </w:r>
            <w:r w:rsidR="00CF49F7">
              <w:fldChar w:fldCharType="begin"/>
            </w:r>
            <w:r w:rsidR="00CF49F7">
              <w:instrText xml:space="preserve"> PAGEREF _Toc301360626 \h </w:instrText>
            </w:r>
            <w:r w:rsidR="00CF49F7">
              <w:fldChar w:fldCharType="separate"/>
            </w:r>
            <w:r w:rsidR="00CF49F7">
              <w:t>10</w:t>
            </w:r>
            <w:r w:rsidR="00CF49F7">
              <w:fldChar w:fldCharType="end"/>
            </w:r>
          </w:hyperlink>
        </w:p>
        <w:p w:rsidR="00E4385F" w:rsidRDefault="008A5A82">
          <w:pPr>
            <w:pStyle w:val="TOC3"/>
            <w:tabs>
              <w:tab w:val="left" w:pos="1680"/>
              <w:tab w:val="right" w:leader="dot" w:pos="8296"/>
            </w:tabs>
          </w:pPr>
          <w:hyperlink w:anchor="_Toc301360627" w:history="1">
            <w:r w:rsidR="00CF49F7">
              <w:rPr>
                <w:rStyle w:val="a9"/>
              </w:rPr>
              <w:t>5.2.1</w:t>
            </w:r>
            <w:r w:rsidR="00CF49F7">
              <w:tab/>
            </w:r>
            <w:r w:rsidR="00CF49F7">
              <w:rPr>
                <w:rStyle w:val="a9"/>
                <w:rFonts w:hint="eastAsia"/>
              </w:rPr>
              <w:t>网络拓扑</w:t>
            </w:r>
            <w:r w:rsidR="00CF49F7">
              <w:tab/>
            </w:r>
            <w:r w:rsidR="00CF49F7">
              <w:fldChar w:fldCharType="begin"/>
            </w:r>
            <w:r w:rsidR="00CF49F7">
              <w:instrText xml:space="preserve"> PAGEREF _Toc301360627 \h </w:instrText>
            </w:r>
            <w:r w:rsidR="00CF49F7">
              <w:fldChar w:fldCharType="separate"/>
            </w:r>
            <w:r w:rsidR="00CF49F7">
              <w:t>10</w:t>
            </w:r>
            <w:r w:rsidR="00CF49F7">
              <w:fldChar w:fldCharType="end"/>
            </w:r>
          </w:hyperlink>
        </w:p>
        <w:p w:rsidR="00E4385F" w:rsidRDefault="008A5A82">
          <w:pPr>
            <w:pStyle w:val="TOC3"/>
            <w:tabs>
              <w:tab w:val="left" w:pos="1680"/>
              <w:tab w:val="right" w:leader="dot" w:pos="8296"/>
            </w:tabs>
          </w:pPr>
          <w:hyperlink w:anchor="_Toc301360628" w:history="1">
            <w:r w:rsidR="00CF49F7">
              <w:rPr>
                <w:rStyle w:val="a9"/>
              </w:rPr>
              <w:t>5.2.2</w:t>
            </w:r>
            <w:r w:rsidR="00CF49F7">
              <w:tab/>
            </w:r>
            <w:r w:rsidR="00CF49F7">
              <w:rPr>
                <w:rStyle w:val="a9"/>
                <w:rFonts w:hint="eastAsia"/>
              </w:rPr>
              <w:t>软硬件环境</w:t>
            </w:r>
            <w:r w:rsidR="00CF49F7">
              <w:tab/>
            </w:r>
            <w:r w:rsidR="00CF49F7">
              <w:fldChar w:fldCharType="begin"/>
            </w:r>
            <w:r w:rsidR="00CF49F7">
              <w:instrText xml:space="preserve"> PAGEREF _Toc301360628 \h </w:instrText>
            </w:r>
            <w:r w:rsidR="00CF49F7">
              <w:fldChar w:fldCharType="separate"/>
            </w:r>
            <w:r w:rsidR="00CF49F7">
              <w:t>10</w:t>
            </w:r>
            <w:r w:rsidR="00CF49F7">
              <w:fldChar w:fldCharType="end"/>
            </w:r>
          </w:hyperlink>
        </w:p>
        <w:p w:rsidR="00E4385F" w:rsidRDefault="008A5A82">
          <w:pPr>
            <w:pStyle w:val="TOC3"/>
            <w:tabs>
              <w:tab w:val="left" w:pos="1680"/>
              <w:tab w:val="right" w:leader="dot" w:pos="8296"/>
            </w:tabs>
          </w:pPr>
          <w:hyperlink w:anchor="_Toc301360629" w:history="1">
            <w:r w:rsidR="00CF49F7">
              <w:rPr>
                <w:rStyle w:val="a9"/>
              </w:rPr>
              <w:t>5.2.3</w:t>
            </w:r>
            <w:r w:rsidR="00CF49F7">
              <w:tab/>
            </w:r>
            <w:r w:rsidR="00CF49F7">
              <w:rPr>
                <w:rStyle w:val="a9"/>
                <w:rFonts w:hint="eastAsia"/>
              </w:rPr>
              <w:t>网络需求</w:t>
            </w:r>
            <w:r w:rsidR="00CF49F7">
              <w:tab/>
            </w:r>
            <w:r w:rsidR="00CF49F7">
              <w:fldChar w:fldCharType="begin"/>
            </w:r>
            <w:r w:rsidR="00CF49F7">
              <w:instrText xml:space="preserve"> PAGEREF _Toc301360629 \h </w:instrText>
            </w:r>
            <w:r w:rsidR="00CF49F7">
              <w:fldChar w:fldCharType="separate"/>
            </w:r>
            <w:r w:rsidR="00CF49F7">
              <w:t>11</w:t>
            </w:r>
            <w:r w:rsidR="00CF49F7">
              <w:fldChar w:fldCharType="end"/>
            </w:r>
          </w:hyperlink>
        </w:p>
        <w:p w:rsidR="00E4385F" w:rsidRDefault="008A5A82">
          <w:pPr>
            <w:pStyle w:val="TOC2"/>
            <w:tabs>
              <w:tab w:val="left" w:pos="1050"/>
              <w:tab w:val="right" w:leader="dot" w:pos="8296"/>
            </w:tabs>
          </w:pPr>
          <w:hyperlink w:anchor="_Toc301360630" w:history="1">
            <w:r w:rsidR="00CF49F7">
              <w:rPr>
                <w:rStyle w:val="a9"/>
                <w:lang w:eastAsia="en-US"/>
              </w:rPr>
              <w:t>5.3</w:t>
            </w:r>
            <w:r w:rsidR="00CF49F7">
              <w:tab/>
            </w:r>
            <w:r w:rsidR="00CF49F7">
              <w:rPr>
                <w:rStyle w:val="a9"/>
                <w:rFonts w:hint="eastAsia"/>
              </w:rPr>
              <w:t>扩展性</w:t>
            </w:r>
            <w:r w:rsidR="00CF49F7">
              <w:tab/>
            </w:r>
            <w:r w:rsidR="00CF49F7">
              <w:fldChar w:fldCharType="begin"/>
            </w:r>
            <w:r w:rsidR="00CF49F7">
              <w:instrText xml:space="preserve"> PAGEREF _Toc301360630 \h </w:instrText>
            </w:r>
            <w:r w:rsidR="00CF49F7">
              <w:fldChar w:fldCharType="separate"/>
            </w:r>
            <w:r w:rsidR="00CF49F7">
              <w:t>11</w:t>
            </w:r>
            <w:r w:rsidR="00CF49F7">
              <w:fldChar w:fldCharType="end"/>
            </w:r>
          </w:hyperlink>
        </w:p>
        <w:p w:rsidR="00E4385F" w:rsidRDefault="008A5A82">
          <w:pPr>
            <w:pStyle w:val="TOC2"/>
            <w:tabs>
              <w:tab w:val="left" w:pos="1050"/>
              <w:tab w:val="right" w:leader="dot" w:pos="8296"/>
            </w:tabs>
          </w:pPr>
          <w:hyperlink w:anchor="_Toc301360631" w:history="1">
            <w:r w:rsidR="00CF49F7">
              <w:rPr>
                <w:rStyle w:val="a9"/>
                <w:lang w:eastAsia="en-US"/>
              </w:rPr>
              <w:t>5.4</w:t>
            </w:r>
            <w:r w:rsidR="00CF49F7">
              <w:tab/>
            </w:r>
            <w:r w:rsidR="00CF49F7">
              <w:rPr>
                <w:rStyle w:val="a9"/>
                <w:rFonts w:hint="eastAsia"/>
              </w:rPr>
              <w:t>安全性</w:t>
            </w:r>
            <w:r w:rsidR="00CF49F7">
              <w:tab/>
            </w:r>
            <w:r w:rsidR="00CF49F7">
              <w:fldChar w:fldCharType="begin"/>
            </w:r>
            <w:r w:rsidR="00CF49F7">
              <w:instrText xml:space="preserve"> PAGEREF _Toc301360631 \h </w:instrText>
            </w:r>
            <w:r w:rsidR="00CF49F7">
              <w:fldChar w:fldCharType="separate"/>
            </w:r>
            <w:r w:rsidR="00CF49F7">
              <w:t>11</w:t>
            </w:r>
            <w:r w:rsidR="00CF49F7">
              <w:fldChar w:fldCharType="end"/>
            </w:r>
          </w:hyperlink>
        </w:p>
        <w:p w:rsidR="00E4385F" w:rsidRDefault="008A5A82">
          <w:pPr>
            <w:pStyle w:val="TOC2"/>
            <w:tabs>
              <w:tab w:val="left" w:pos="1050"/>
              <w:tab w:val="right" w:leader="dot" w:pos="8296"/>
            </w:tabs>
          </w:pPr>
          <w:hyperlink w:anchor="_Toc301360632" w:history="1">
            <w:r w:rsidR="00CF49F7">
              <w:rPr>
                <w:rStyle w:val="a9"/>
              </w:rPr>
              <w:t>5.5</w:t>
            </w:r>
            <w:r w:rsidR="00CF49F7">
              <w:tab/>
            </w:r>
            <w:r w:rsidR="00CF49F7">
              <w:rPr>
                <w:rStyle w:val="a9"/>
                <w:rFonts w:hint="eastAsia"/>
              </w:rPr>
              <w:t>可维护性</w:t>
            </w:r>
            <w:r w:rsidR="00CF49F7">
              <w:tab/>
            </w:r>
            <w:r w:rsidR="00CF49F7">
              <w:fldChar w:fldCharType="begin"/>
            </w:r>
            <w:r w:rsidR="00CF49F7">
              <w:instrText xml:space="preserve"> PAGEREF _Toc301360632 \h </w:instrText>
            </w:r>
            <w:r w:rsidR="00CF49F7">
              <w:fldChar w:fldCharType="separate"/>
            </w:r>
            <w:r w:rsidR="00CF49F7">
              <w:t>11</w:t>
            </w:r>
            <w:r w:rsidR="00CF49F7">
              <w:fldChar w:fldCharType="end"/>
            </w:r>
          </w:hyperlink>
        </w:p>
        <w:p w:rsidR="00E4385F" w:rsidRDefault="008A5A82">
          <w:pPr>
            <w:pStyle w:val="TOC2"/>
            <w:tabs>
              <w:tab w:val="left" w:pos="1050"/>
              <w:tab w:val="right" w:leader="dot" w:pos="8296"/>
            </w:tabs>
          </w:pPr>
          <w:hyperlink w:anchor="_Toc301360633" w:history="1">
            <w:r w:rsidR="00CF49F7">
              <w:rPr>
                <w:rStyle w:val="a9"/>
                <w:lang w:eastAsia="en-US"/>
              </w:rPr>
              <w:t>5.6</w:t>
            </w:r>
            <w:r w:rsidR="00CF49F7">
              <w:tab/>
            </w:r>
            <w:r w:rsidR="00CF49F7">
              <w:rPr>
                <w:rStyle w:val="a9"/>
                <w:rFonts w:hint="eastAsia"/>
              </w:rPr>
              <w:t>可用性</w:t>
            </w:r>
            <w:r w:rsidR="00CF49F7">
              <w:rPr>
                <w:rStyle w:val="a9"/>
              </w:rPr>
              <w:t>/</w:t>
            </w:r>
            <w:r w:rsidR="00CF49F7">
              <w:rPr>
                <w:rStyle w:val="a9"/>
                <w:rFonts w:hint="eastAsia"/>
              </w:rPr>
              <w:t>可靠性</w:t>
            </w:r>
            <w:r w:rsidR="00CF49F7">
              <w:tab/>
            </w:r>
            <w:r w:rsidR="00CF49F7">
              <w:fldChar w:fldCharType="begin"/>
            </w:r>
            <w:r w:rsidR="00CF49F7">
              <w:instrText xml:space="preserve"> PAGEREF _Toc301360633 \h </w:instrText>
            </w:r>
            <w:r w:rsidR="00CF49F7">
              <w:fldChar w:fldCharType="separate"/>
            </w:r>
            <w:r w:rsidR="00CF49F7">
              <w:t>11</w:t>
            </w:r>
            <w:r w:rsidR="00CF49F7">
              <w:fldChar w:fldCharType="end"/>
            </w:r>
          </w:hyperlink>
        </w:p>
        <w:p w:rsidR="00E4385F" w:rsidRDefault="008A5A82">
          <w:pPr>
            <w:pStyle w:val="TOC2"/>
            <w:tabs>
              <w:tab w:val="left" w:pos="1050"/>
              <w:tab w:val="right" w:leader="dot" w:pos="8296"/>
            </w:tabs>
          </w:pPr>
          <w:hyperlink w:anchor="_Toc301360634" w:history="1">
            <w:r w:rsidR="00CF49F7">
              <w:rPr>
                <w:rStyle w:val="a9"/>
                <w:lang w:eastAsia="en-US"/>
              </w:rPr>
              <w:t>5.7</w:t>
            </w:r>
            <w:r w:rsidR="00CF49F7">
              <w:tab/>
            </w:r>
            <w:r w:rsidR="00CF49F7">
              <w:rPr>
                <w:rStyle w:val="a9"/>
                <w:rFonts w:hint="eastAsia"/>
              </w:rPr>
              <w:t>运营培训需求</w:t>
            </w:r>
            <w:r w:rsidR="00CF49F7">
              <w:tab/>
            </w:r>
            <w:r w:rsidR="00CF49F7">
              <w:fldChar w:fldCharType="begin"/>
            </w:r>
            <w:r w:rsidR="00CF49F7">
              <w:instrText xml:space="preserve"> PAGEREF _Toc301360634 \h </w:instrText>
            </w:r>
            <w:r w:rsidR="00CF49F7">
              <w:fldChar w:fldCharType="separate"/>
            </w:r>
            <w:r w:rsidR="00CF49F7">
              <w:t>11</w:t>
            </w:r>
            <w:r w:rsidR="00CF49F7">
              <w:fldChar w:fldCharType="end"/>
            </w:r>
          </w:hyperlink>
        </w:p>
        <w:p w:rsidR="00E4385F" w:rsidRDefault="008A5A82">
          <w:pPr>
            <w:pStyle w:val="TOC1"/>
            <w:tabs>
              <w:tab w:val="left" w:pos="420"/>
              <w:tab w:val="right" w:leader="dot" w:pos="8296"/>
            </w:tabs>
          </w:pPr>
          <w:hyperlink w:anchor="_Toc301360635" w:history="1">
            <w:r w:rsidR="00CF49F7">
              <w:rPr>
                <w:rStyle w:val="a9"/>
              </w:rPr>
              <w:t>6</w:t>
            </w:r>
            <w:r w:rsidR="00CF49F7">
              <w:tab/>
            </w:r>
            <w:r w:rsidR="00CF49F7">
              <w:rPr>
                <w:rStyle w:val="a9"/>
                <w:rFonts w:hint="eastAsia"/>
              </w:rPr>
              <w:t>附录</w:t>
            </w:r>
            <w:r w:rsidR="00CF49F7">
              <w:tab/>
            </w:r>
            <w:r w:rsidR="00CF49F7">
              <w:fldChar w:fldCharType="begin"/>
            </w:r>
            <w:r w:rsidR="00CF49F7">
              <w:instrText xml:space="preserve"> PAGEREF _Toc301360635 \h </w:instrText>
            </w:r>
            <w:r w:rsidR="00CF49F7">
              <w:fldChar w:fldCharType="separate"/>
            </w:r>
            <w:r w:rsidR="00CF49F7">
              <w:t>12</w:t>
            </w:r>
            <w:r w:rsidR="00CF49F7">
              <w:fldChar w:fldCharType="end"/>
            </w:r>
          </w:hyperlink>
        </w:p>
        <w:p w:rsidR="00E4385F" w:rsidRDefault="008A5A82">
          <w:pPr>
            <w:pStyle w:val="TOC2"/>
            <w:tabs>
              <w:tab w:val="left" w:pos="1050"/>
              <w:tab w:val="right" w:leader="dot" w:pos="8296"/>
            </w:tabs>
          </w:pPr>
          <w:hyperlink w:anchor="_Toc301360636" w:history="1">
            <w:r w:rsidR="00CF49F7">
              <w:rPr>
                <w:rStyle w:val="a9"/>
              </w:rPr>
              <w:t>6.1</w:t>
            </w:r>
            <w:r w:rsidR="00CF49F7">
              <w:tab/>
            </w:r>
            <w:r w:rsidR="00CF49F7">
              <w:rPr>
                <w:rStyle w:val="a9"/>
                <w:rFonts w:hint="eastAsia"/>
              </w:rPr>
              <w:t>修改记录</w:t>
            </w:r>
            <w:r w:rsidR="00CF49F7">
              <w:tab/>
            </w:r>
            <w:r w:rsidR="00CF49F7">
              <w:fldChar w:fldCharType="begin"/>
            </w:r>
            <w:r w:rsidR="00CF49F7">
              <w:instrText xml:space="preserve"> PAGEREF _Toc301360636 \h </w:instrText>
            </w:r>
            <w:r w:rsidR="00CF49F7">
              <w:fldChar w:fldCharType="separate"/>
            </w:r>
            <w:r w:rsidR="00CF49F7">
              <w:t>12</w:t>
            </w:r>
            <w:r w:rsidR="00CF49F7">
              <w:fldChar w:fldCharType="end"/>
            </w:r>
          </w:hyperlink>
        </w:p>
        <w:p w:rsidR="00E4385F" w:rsidRDefault="00CF49F7">
          <w:r>
            <w:rPr>
              <w:b/>
              <w:bCs/>
              <w:lang w:val="zh-CN"/>
            </w:rPr>
            <w:fldChar w:fldCharType="end"/>
          </w:r>
        </w:p>
      </w:sdtContent>
    </w:sdt>
    <w:p w:rsidR="00E4385F" w:rsidRDefault="00E4385F"/>
    <w:p w:rsidR="00E4385F" w:rsidRDefault="00CF49F7">
      <w:bookmarkStart w:id="0" w:name="_Toc290468050"/>
      <w:r>
        <w:rPr>
          <w:b/>
          <w:bCs/>
        </w:rPr>
        <w:br w:type="page"/>
      </w:r>
    </w:p>
    <w:p w:rsidR="00E4385F" w:rsidRDefault="00CF49F7">
      <w:pPr>
        <w:pStyle w:val="1"/>
      </w:pPr>
      <w:bookmarkStart w:id="1" w:name="_Toc301360606"/>
      <w:r>
        <w:rPr>
          <w:rFonts w:hint="eastAsia"/>
        </w:rPr>
        <w:lastRenderedPageBreak/>
        <w:t>概述</w:t>
      </w:r>
      <w:bookmarkEnd w:id="0"/>
      <w:bookmarkEnd w:id="1"/>
    </w:p>
    <w:p w:rsidR="003F2625" w:rsidRPr="003F2625" w:rsidRDefault="003F2625" w:rsidP="003F2625">
      <w:r>
        <w:t>Miaomiao</w:t>
      </w:r>
      <w:r>
        <w:rPr>
          <w:rFonts w:hint="eastAsia"/>
        </w:rPr>
        <w:t>是一款为用户提供一种云养猫模式以及记录猫主子成长经历的一款分享软件。</w:t>
      </w:r>
    </w:p>
    <w:p w:rsidR="00E4385F" w:rsidRDefault="00CF49F7">
      <w:pPr>
        <w:pStyle w:val="2"/>
      </w:pPr>
      <w:bookmarkStart w:id="2" w:name="_Toc301360607"/>
      <w:bookmarkStart w:id="3" w:name="_Toc290468051"/>
      <w:r>
        <w:rPr>
          <w:rFonts w:hint="eastAsia"/>
        </w:rPr>
        <w:t>编写目的</w:t>
      </w:r>
      <w:bookmarkEnd w:id="2"/>
      <w:bookmarkEnd w:id="3"/>
    </w:p>
    <w:p w:rsidR="003F2625" w:rsidRDefault="003F675B" w:rsidP="003F2625">
      <w:pPr>
        <w:ind w:firstLine="420"/>
      </w:pPr>
      <w:r>
        <w:rPr>
          <w:rFonts w:hint="eastAsia"/>
        </w:rPr>
        <w:t>本文档包含</w:t>
      </w:r>
      <w:r w:rsidR="003F2625">
        <w:rPr>
          <w:rFonts w:hint="eastAsia"/>
        </w:rPr>
        <w:t>m</w:t>
      </w:r>
      <w:r w:rsidR="003F2625">
        <w:t>iaomiao</w:t>
      </w:r>
      <w:r>
        <w:rPr>
          <w:rFonts w:hint="eastAsia"/>
        </w:rPr>
        <w:t>项目开发迭代一期工程</w:t>
      </w:r>
      <w:r>
        <w:rPr>
          <w:rFonts w:hint="eastAsia"/>
        </w:rPr>
        <w:t>(</w:t>
      </w:r>
      <w:r>
        <w:rPr>
          <w:rFonts w:hint="eastAsia"/>
        </w:rPr>
        <w:t>以后简称本项目、一期工程</w:t>
      </w:r>
      <w:r>
        <w:rPr>
          <w:rFonts w:hint="eastAsia"/>
        </w:rPr>
        <w:t>)</w:t>
      </w:r>
      <w:r>
        <w:rPr>
          <w:rFonts w:hint="eastAsia"/>
        </w:rPr>
        <w:t>的功能性需求以及非功能性需求方面的内容。</w:t>
      </w:r>
      <w:r w:rsidR="003F2625">
        <w:rPr>
          <w:rFonts w:hint="eastAsia"/>
        </w:rPr>
        <w:t>较准确的描述了</w:t>
      </w:r>
      <w:r w:rsidR="003F2625">
        <w:rPr>
          <w:rFonts w:hint="eastAsia"/>
        </w:rPr>
        <w:t>mi</w:t>
      </w:r>
      <w:r w:rsidR="003F2625">
        <w:t>aomiao</w:t>
      </w:r>
      <w:r w:rsidR="003F2625">
        <w:rPr>
          <w:rFonts w:hint="eastAsia"/>
        </w:rPr>
        <w:t>APP</w:t>
      </w:r>
      <w:r w:rsidR="003F2625">
        <w:rPr>
          <w:rFonts w:hint="eastAsia"/>
        </w:rPr>
        <w:t>所要实现的功能的详细描述和要求。</w:t>
      </w:r>
      <w:r w:rsidR="003F2625" w:rsidRPr="003F2625">
        <w:rPr>
          <w:rFonts w:hint="eastAsia"/>
        </w:rPr>
        <w:t>为了达到便于理解的效果，文档中使用了相关必要的和规范的形式对需求进行描述。例如，业务流程图、用户操作页面等形式，但文档中不涉及功能如何实现</w:t>
      </w:r>
      <w:r w:rsidR="003F2625">
        <w:rPr>
          <w:rFonts w:hint="eastAsia"/>
        </w:rPr>
        <w:t>。</w:t>
      </w:r>
    </w:p>
    <w:p w:rsidR="003F2625" w:rsidRPr="003F2625" w:rsidRDefault="003F675B" w:rsidP="003F2625">
      <w:pPr>
        <w:ind w:firstLine="420"/>
      </w:pPr>
      <w:r>
        <w:rPr>
          <w:rFonts w:hint="eastAsia"/>
        </w:rPr>
        <w:t>由五朵小花小组分析研究设计开发，作为此后项目开发、测试、验收的最主要文献</w:t>
      </w:r>
      <w:r w:rsidR="003F2625">
        <w:rPr>
          <w:rFonts w:hint="eastAsia"/>
        </w:rPr>
        <w:t>依据。本文档将作为制定测试计划、编写用户手册和系统设计的依据。</w:t>
      </w:r>
    </w:p>
    <w:p w:rsidR="003F2625" w:rsidRDefault="00CF49F7" w:rsidP="003F2625">
      <w:pPr>
        <w:ind w:left="420"/>
      </w:pPr>
      <w:r>
        <w:rPr>
          <w:rFonts w:hint="eastAsia"/>
        </w:rPr>
        <w:t>本文档中所有出现界面原型部分，仅作为功能、流程等之辅助说明用途，不作为最终</w:t>
      </w:r>
      <w:r w:rsidR="003F2625">
        <w:rPr>
          <w:rFonts w:hint="eastAsia"/>
        </w:rPr>
        <w:t>界</w:t>
      </w:r>
    </w:p>
    <w:p w:rsidR="00E4385F" w:rsidRDefault="003F2625" w:rsidP="003F2625">
      <w:r>
        <w:rPr>
          <w:rFonts w:hint="eastAsia"/>
        </w:rPr>
        <w:t>面</w:t>
      </w:r>
      <w:r w:rsidR="00CF49F7">
        <w:rPr>
          <w:rFonts w:hint="eastAsia"/>
        </w:rPr>
        <w:t>验收依据。界面相关的约束由界面原型文档补充说明。</w:t>
      </w:r>
    </w:p>
    <w:p w:rsidR="00E4385F" w:rsidRDefault="00E4385F"/>
    <w:p w:rsidR="00E4385F" w:rsidRDefault="00CF49F7">
      <w:pPr>
        <w:pStyle w:val="2"/>
      </w:pPr>
      <w:bookmarkStart w:id="4" w:name="_Toc301360608"/>
      <w:bookmarkStart w:id="5" w:name="_Toc290468052"/>
      <w:r>
        <w:rPr>
          <w:rFonts w:hint="eastAsia"/>
        </w:rPr>
        <w:t>项目背景</w:t>
      </w:r>
      <w:bookmarkEnd w:id="4"/>
      <w:bookmarkEnd w:id="5"/>
    </w:p>
    <w:p w:rsidR="003F2625" w:rsidRDefault="003F2625" w:rsidP="003F2625">
      <w:pPr>
        <w:ind w:firstLine="420"/>
      </w:pPr>
      <w:r>
        <w:rPr>
          <w:rFonts w:hint="eastAsia"/>
        </w:rPr>
        <w:t>随着都市生活节奏的加快，越来越多的人通过养猫吸猫来纾解心中的压力，但是繁重的工作使他们缺少了与猫主子相处的时间或者由于其他原因缺少养猫所需要的空间，</w:t>
      </w:r>
      <w:r>
        <w:rPr>
          <w:rFonts w:hint="eastAsia"/>
          <w:noProof/>
        </w:rPr>
        <w:t>使得养猫</w:t>
      </w:r>
      <w:r>
        <w:rPr>
          <w:rFonts w:hint="eastAsia"/>
        </w:rPr>
        <w:t>陪猫活动反而成了一种负担，尤其对于那些正在为生活拼搏努力的工薪阶层，养猫更是一个可望不可即的一份奢望。</w:t>
      </w:r>
    </w:p>
    <w:p w:rsidR="003F2625" w:rsidRDefault="003F2625" w:rsidP="003F2625">
      <w:pPr>
        <w:ind w:firstLine="420"/>
      </w:pPr>
      <w:r>
        <w:rPr>
          <w:rFonts w:hint="eastAsia"/>
        </w:rPr>
        <w:t>基于此，</w:t>
      </w:r>
      <w:r w:rsidR="004551AA">
        <w:rPr>
          <w:rFonts w:hint="eastAsia"/>
        </w:rPr>
        <w:t>我们想通过一款产品，将现实中有精力有能力养猫的猫奴与由于一些原因没有机会亲身养猫的但同时又渴望养猫的爱猫人士</w:t>
      </w:r>
      <w:r w:rsidR="00980B57">
        <w:rPr>
          <w:rFonts w:hint="eastAsia"/>
        </w:rPr>
        <w:t>提供一个云养猫的平台，通过与线上小猫之间建立的跨越空间的联系，给在都市中奋斗的朋友一份精神的慰藉与寄托。目前市面上虽有很多的直播软件，但是针对可以说是现在家庭一份子的宠物的应用平台确实几乎空白的部分，鉴于此市场近乎空白以及其巨大潜力，我们的项目应运而生。</w:t>
      </w:r>
    </w:p>
    <w:p w:rsidR="00E4385F" w:rsidRDefault="00E4385F"/>
    <w:p w:rsidR="00E4385F" w:rsidRDefault="00CF49F7">
      <w:pPr>
        <w:pStyle w:val="2"/>
      </w:pPr>
      <w:bookmarkStart w:id="6" w:name="_Toc301360609"/>
      <w:bookmarkStart w:id="7" w:name="_Toc290468053"/>
      <w:r>
        <w:rPr>
          <w:rFonts w:hint="eastAsia"/>
        </w:rPr>
        <w:lastRenderedPageBreak/>
        <w:t>文档团队</w:t>
      </w:r>
      <w:bookmarkEnd w:id="6"/>
      <w:bookmarkEnd w:id="7"/>
    </w:p>
    <w:p w:rsidR="00882E62" w:rsidRPr="00882E62" w:rsidRDefault="00980B57" w:rsidP="00882E62">
      <w:r>
        <w:rPr>
          <w:rFonts w:hint="eastAsia"/>
        </w:rPr>
        <w:t>五朵小花团队所有成员讨论后整理所得</w:t>
      </w:r>
    </w:p>
    <w:p w:rsidR="00E4385F" w:rsidRDefault="00CF49F7">
      <w:pPr>
        <w:pStyle w:val="2"/>
      </w:pPr>
      <w:bookmarkStart w:id="8" w:name="_Toc301360610"/>
      <w:bookmarkStart w:id="9" w:name="_Toc290468054"/>
      <w:r>
        <w:rPr>
          <w:rFonts w:hint="eastAsia"/>
        </w:rPr>
        <w:t>项目管理团队</w:t>
      </w:r>
      <w:bookmarkEnd w:id="8"/>
      <w:bookmarkEnd w:id="9"/>
    </w:p>
    <w:p w:rsidR="00980B57" w:rsidRPr="00980B57" w:rsidRDefault="00980B57" w:rsidP="00980B57">
      <w:r>
        <w:rPr>
          <w:rFonts w:hint="eastAsia"/>
        </w:rPr>
        <w:t>项目经理：于成航</w:t>
      </w:r>
    </w:p>
    <w:p w:rsidR="00E4385F" w:rsidRDefault="00CF49F7">
      <w:pPr>
        <w:pStyle w:val="2"/>
      </w:pPr>
      <w:bookmarkStart w:id="10" w:name="_Toc290468055"/>
      <w:bookmarkStart w:id="11" w:name="_Toc301360611"/>
      <w:r>
        <w:rPr>
          <w:rFonts w:hint="eastAsia"/>
        </w:rPr>
        <w:t>项目假设与约束</w:t>
      </w:r>
      <w:bookmarkEnd w:id="10"/>
      <w:bookmarkEnd w:id="11"/>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列出文档编写中已知的约束条件和假设</w:t>
      </w:r>
      <w:r>
        <w:rPr>
          <w:rFonts w:hint="eastAsia"/>
          <w:i/>
          <w:color w:val="548DD4" w:themeColor="text2" w:themeTint="99"/>
        </w:rPr>
        <w:t>]</w:t>
      </w:r>
    </w:p>
    <w:p w:rsidR="00E4385F" w:rsidRDefault="00E4385F"/>
    <w:p w:rsidR="00E4385F" w:rsidRDefault="00CF49F7">
      <w:pPr>
        <w:pStyle w:val="1"/>
      </w:pPr>
      <w:bookmarkStart w:id="12" w:name="_Toc290468056"/>
      <w:bookmarkStart w:id="13" w:name="_Toc301360612"/>
      <w:r>
        <w:rPr>
          <w:rFonts w:hint="eastAsia"/>
        </w:rPr>
        <w:t>项目前景与范围</w:t>
      </w:r>
      <w:bookmarkEnd w:id="12"/>
      <w:bookmarkEnd w:id="13"/>
    </w:p>
    <w:p w:rsidR="00E4385F" w:rsidRDefault="00CF49F7">
      <w:pPr>
        <w:pStyle w:val="2"/>
      </w:pPr>
      <w:bookmarkStart w:id="14" w:name="_Toc301360613"/>
      <w:bookmarkStart w:id="15" w:name="_Toc290468057"/>
      <w:r>
        <w:rPr>
          <w:rFonts w:hint="eastAsia"/>
        </w:rPr>
        <w:t>项目前景</w:t>
      </w:r>
      <w:bookmarkEnd w:id="14"/>
      <w:bookmarkEnd w:id="15"/>
    </w:p>
    <w:p w:rsidR="00C02679" w:rsidRDefault="00980B57" w:rsidP="00980B57">
      <w:pPr>
        <w:ind w:firstLine="420"/>
      </w:pPr>
      <w:r>
        <w:rPr>
          <w:rFonts w:hint="eastAsia"/>
        </w:rPr>
        <w:t>随着现代生活节奏的加快</w:t>
      </w:r>
      <w:r w:rsidR="00C02679">
        <w:rPr>
          <w:rFonts w:hint="eastAsia"/>
        </w:rPr>
        <w:t>，像很多在都市生活忙于奔波的人们缺少时间和精力来满足自己的猫奴愿望，但又对于有一只自己的小猫心心念念。同时，现在家庭宠物的地位可以说是真正家里的一份子的待遇，有机会有一只猫主子的家庭可能由于缺少一款记录软件而错过了猫生中精彩的美好片刻而遗憾，基于上述两点，我们特此提供一个这样的平台，可以即满足真正有猫的猫奴记录分享的需求，同时，给想要放松自己，满足自己吸猫需求的</w:t>
      </w:r>
      <w:r w:rsidR="005763C6">
        <w:rPr>
          <w:rFonts w:hint="eastAsia"/>
        </w:rPr>
        <w:t>人们一个专业的平台</w:t>
      </w:r>
    </w:p>
    <w:p w:rsidR="00D578FC" w:rsidRDefault="00882E62" w:rsidP="00980B57">
      <w:pPr>
        <w:ind w:firstLine="420"/>
      </w:pPr>
      <w:r>
        <w:rPr>
          <w:rFonts w:hint="eastAsia"/>
        </w:rPr>
        <w:t>瞄猫项目面向人群可以说是全范围的，不论多少年龄段的人都可能由于各种原因现在或曾经有过养一只小猫的想法却又由于一些原因搁置了。通过本软件，不仅可以浏览到不同类别不同年龄的猫，</w:t>
      </w:r>
      <w:r w:rsidR="00C67610">
        <w:rPr>
          <w:rFonts w:hint="eastAsia"/>
        </w:rPr>
        <w:t>满足自己的吸猫幻想，更能与某些小猫建立一种真正意义上的情感联系。其更重要的是一种社会意义，通过瞄猫项目，忙碌的工薪层可以在闲暇时对于自己的思想有一定的寄托，而对于猫来说，除了已经有猫主子养育的小猫之外，更重要的是对流浪猫建立一个救助项目</w:t>
      </w:r>
      <w:r w:rsidR="00D578FC">
        <w:rPr>
          <w:rFonts w:hint="eastAsia"/>
        </w:rPr>
        <w:t>。</w:t>
      </w:r>
    </w:p>
    <w:p w:rsidR="00AF67EC" w:rsidRDefault="00AF67EC" w:rsidP="00980B57">
      <w:pPr>
        <w:ind w:firstLine="420"/>
      </w:pPr>
      <w:r>
        <w:rPr>
          <w:rFonts w:hint="eastAsia"/>
        </w:rPr>
        <w:t>在如今快节奏的生活中，云吸猫既可以使自己可以长久的与某只猫建立一种精神联系，也可以在一定程度上唤起人们对流浪猫的关注。</w:t>
      </w:r>
      <w:r w:rsidR="00D578FC">
        <w:rPr>
          <w:rFonts w:hint="eastAsia"/>
        </w:rPr>
        <w:t>对于养猫人来说分享获得关注同样是具有成</w:t>
      </w:r>
      <w:r w:rsidR="00D578FC">
        <w:rPr>
          <w:rFonts w:hint="eastAsia"/>
        </w:rPr>
        <w:lastRenderedPageBreak/>
        <w:t>就感的事，即时符合广大用户的需求的。同时，在现在网络发达的时代，也为本应用的推广提供了必要条件。相信</w:t>
      </w:r>
      <w:r w:rsidR="00D578FC">
        <w:rPr>
          <w:rFonts w:hint="eastAsia"/>
        </w:rPr>
        <w:t>m</w:t>
      </w:r>
      <w:r w:rsidR="00D578FC">
        <w:t>iaomiao</w:t>
      </w:r>
      <w:r w:rsidR="00D578FC">
        <w:rPr>
          <w:rFonts w:hint="eastAsia"/>
        </w:rPr>
        <w:t>APP</w:t>
      </w:r>
      <w:r w:rsidR="00D578FC">
        <w:rPr>
          <w:rFonts w:hint="eastAsia"/>
        </w:rPr>
        <w:t>一定会拥有非常广阔的前景。</w:t>
      </w:r>
    </w:p>
    <w:p w:rsidR="00E4385F" w:rsidRDefault="00CF49F7">
      <w:pPr>
        <w:pStyle w:val="2"/>
      </w:pPr>
      <w:bookmarkStart w:id="16" w:name="_Toc301360614"/>
      <w:bookmarkStart w:id="17" w:name="_Toc290468058"/>
      <w:r>
        <w:rPr>
          <w:rFonts w:hint="eastAsia"/>
        </w:rPr>
        <w:t>项目范围</w:t>
      </w:r>
      <w:bookmarkEnd w:id="16"/>
      <w:bookmarkEnd w:id="17"/>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以列表方式写出项目需要完成的需求、功能、性能要求等等；在与客户交流中明确不实现的范围在“超出范围”列出。</w:t>
      </w:r>
      <w:r>
        <w:rPr>
          <w:rFonts w:hint="eastAsia"/>
          <w:i/>
          <w:color w:val="548DD4" w:themeColor="text2" w:themeTint="99"/>
        </w:rPr>
        <w:t>]</w:t>
      </w:r>
    </w:p>
    <w:p w:rsidR="00E4385F" w:rsidRDefault="00CF49F7">
      <w:r>
        <w:rPr>
          <w:rFonts w:hint="eastAsia"/>
        </w:rPr>
        <w:t>项目范围：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
        <w:gridCol w:w="435"/>
        <w:gridCol w:w="1224"/>
        <w:gridCol w:w="5520"/>
      </w:tblGrid>
      <w:tr w:rsidR="00D578FC" w:rsidTr="00AD0F8D">
        <w:trPr>
          <w:trHeight w:val="1383"/>
        </w:trPr>
        <w:tc>
          <w:tcPr>
            <w:tcW w:w="472" w:type="dxa"/>
          </w:tcPr>
          <w:p w:rsidR="00D578FC" w:rsidRDefault="00D578FC" w:rsidP="00AD0F8D">
            <w:r>
              <w:rPr>
                <w:rFonts w:hint="eastAsia"/>
              </w:rPr>
              <w:t>项目范围需求</w:t>
            </w:r>
          </w:p>
        </w:tc>
        <w:tc>
          <w:tcPr>
            <w:tcW w:w="7179" w:type="dxa"/>
            <w:gridSpan w:val="3"/>
          </w:tcPr>
          <w:p w:rsidR="00D578FC" w:rsidRDefault="00D578FC" w:rsidP="00AD0F8D">
            <w:r>
              <w:rPr>
                <w:rFonts w:hint="eastAsia"/>
              </w:rPr>
              <w:t>开发一个平台，为真正养猫人拥有一个记录，共享猫生的平台</w:t>
            </w:r>
            <w:r w:rsidR="009E4E2F">
              <w:rPr>
                <w:rFonts w:hint="eastAsia"/>
              </w:rPr>
              <w:t>；为喜欢吸猫缺没有经历的人们提供云吸猫平台，产生一种精神上的寄托；给小猫更好的关注度，为小猫的幸福生活提供保障</w:t>
            </w:r>
            <w:r>
              <w:t xml:space="preserve"> </w:t>
            </w:r>
          </w:p>
        </w:tc>
      </w:tr>
      <w:tr w:rsidR="00D578FC" w:rsidTr="00AD0F8D">
        <w:trPr>
          <w:trHeight w:val="473"/>
        </w:trPr>
        <w:tc>
          <w:tcPr>
            <w:tcW w:w="472" w:type="dxa"/>
            <w:vMerge w:val="restart"/>
          </w:tcPr>
          <w:p w:rsidR="00D578FC" w:rsidRDefault="00D578FC" w:rsidP="00AD0F8D">
            <w:r>
              <w:rPr>
                <w:rFonts w:hint="eastAsia"/>
              </w:rPr>
              <w:t>功能</w:t>
            </w:r>
          </w:p>
        </w:tc>
        <w:tc>
          <w:tcPr>
            <w:tcW w:w="435" w:type="dxa"/>
            <w:vMerge w:val="restart"/>
          </w:tcPr>
          <w:p w:rsidR="00D578FC" w:rsidRDefault="009E4E2F" w:rsidP="00AD0F8D">
            <w:pPr>
              <w:jc w:val="left"/>
            </w:pPr>
            <w:r>
              <w:rPr>
                <w:rFonts w:hint="eastAsia"/>
              </w:rPr>
              <w:t>普通吸猫和养猫</w:t>
            </w:r>
            <w:r w:rsidR="00D578FC">
              <w:rPr>
                <w:rFonts w:hint="eastAsia"/>
              </w:rPr>
              <w:t>用户</w:t>
            </w:r>
          </w:p>
        </w:tc>
        <w:tc>
          <w:tcPr>
            <w:tcW w:w="1224" w:type="dxa"/>
          </w:tcPr>
          <w:p w:rsidR="00D578FC" w:rsidRDefault="00D578FC" w:rsidP="00AD0F8D">
            <w:r>
              <w:rPr>
                <w:rFonts w:hint="eastAsia"/>
              </w:rPr>
              <w:t>注册账号</w:t>
            </w:r>
          </w:p>
        </w:tc>
        <w:tc>
          <w:tcPr>
            <w:tcW w:w="5520" w:type="dxa"/>
          </w:tcPr>
          <w:p w:rsidR="00D578FC" w:rsidRDefault="00D578FC" w:rsidP="00AD0F8D">
            <w:r>
              <w:rPr>
                <w:rFonts w:hint="eastAsia"/>
              </w:rPr>
              <w:t>第三方微信或或</w:t>
            </w:r>
            <w:r>
              <w:rPr>
                <w:rFonts w:hint="eastAsia"/>
              </w:rPr>
              <w:t>QQ</w:t>
            </w:r>
            <w:r>
              <w:rPr>
                <w:rFonts w:hint="eastAsia"/>
              </w:rPr>
              <w:t>或微博授权，或使用手机号直接注册</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登录</w:t>
            </w:r>
          </w:p>
        </w:tc>
        <w:tc>
          <w:tcPr>
            <w:tcW w:w="5520" w:type="dxa"/>
          </w:tcPr>
          <w:p w:rsidR="00D578FC" w:rsidRDefault="00D578FC" w:rsidP="00AD0F8D">
            <w:r>
              <w:rPr>
                <w:rFonts w:hint="eastAsia"/>
              </w:rPr>
              <w:t>手机号或第三方实现登录</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重置密码</w:t>
            </w:r>
          </w:p>
        </w:tc>
        <w:tc>
          <w:tcPr>
            <w:tcW w:w="5520" w:type="dxa"/>
          </w:tcPr>
          <w:p w:rsidR="00D578FC" w:rsidRDefault="00D578FC" w:rsidP="00AD0F8D">
            <w:r>
              <w:rPr>
                <w:rFonts w:hint="eastAsia"/>
              </w:rPr>
              <w:t>根据输入手机号，获得验证码，输入新密码</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修改个人信息</w:t>
            </w:r>
          </w:p>
        </w:tc>
        <w:tc>
          <w:tcPr>
            <w:tcW w:w="5520" w:type="dxa"/>
          </w:tcPr>
          <w:p w:rsidR="00D578FC" w:rsidRDefault="00D578FC" w:rsidP="00AD0F8D">
            <w:r>
              <w:rPr>
                <w:rFonts w:hint="eastAsia"/>
              </w:rPr>
              <w:t>根据输入信息，修改个人信息</w:t>
            </w:r>
          </w:p>
        </w:tc>
      </w:tr>
      <w:tr w:rsidR="00D578FC" w:rsidTr="00AD0F8D">
        <w:trPr>
          <w:trHeight w:val="458"/>
        </w:trPr>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修改头像</w:t>
            </w:r>
          </w:p>
        </w:tc>
        <w:tc>
          <w:tcPr>
            <w:tcW w:w="5520" w:type="dxa"/>
          </w:tcPr>
          <w:p w:rsidR="00D578FC" w:rsidRDefault="00D578FC" w:rsidP="00AD0F8D">
            <w:r>
              <w:rPr>
                <w:rFonts w:hint="eastAsia"/>
              </w:rPr>
              <w:t>根据输入信息，修改头像</w:t>
            </w:r>
          </w:p>
        </w:tc>
      </w:tr>
      <w:tr w:rsidR="00D578FC" w:rsidTr="00AD0F8D">
        <w:trPr>
          <w:trHeight w:val="64"/>
        </w:trPr>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发布动态</w:t>
            </w:r>
          </w:p>
        </w:tc>
        <w:tc>
          <w:tcPr>
            <w:tcW w:w="5520" w:type="dxa"/>
          </w:tcPr>
          <w:p w:rsidR="00D578FC" w:rsidRDefault="00D578FC" w:rsidP="00AD0F8D">
            <w:r>
              <w:rPr>
                <w:rFonts w:hint="eastAsia"/>
              </w:rPr>
              <w:t>拍照或获取本地照片</w:t>
            </w:r>
            <w:r w:rsidR="009E4E2F">
              <w:rPr>
                <w:rFonts w:hint="eastAsia"/>
              </w:rPr>
              <w:t>或者视频</w:t>
            </w:r>
            <w:r>
              <w:rPr>
                <w:rFonts w:hint="eastAsia"/>
              </w:rPr>
              <w:t>，输入信息，发布</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评论动态</w:t>
            </w:r>
          </w:p>
        </w:tc>
        <w:tc>
          <w:tcPr>
            <w:tcW w:w="5520" w:type="dxa"/>
          </w:tcPr>
          <w:p w:rsidR="00D578FC" w:rsidRDefault="00D578FC" w:rsidP="00AD0F8D">
            <w:r>
              <w:rPr>
                <w:rFonts w:hint="eastAsia"/>
              </w:rPr>
              <w:t>输入信息，评论</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转发动态</w:t>
            </w:r>
          </w:p>
        </w:tc>
        <w:tc>
          <w:tcPr>
            <w:tcW w:w="5520" w:type="dxa"/>
          </w:tcPr>
          <w:p w:rsidR="00D578FC" w:rsidRDefault="00D578FC" w:rsidP="00AD0F8D">
            <w:r>
              <w:rPr>
                <w:rFonts w:hint="eastAsia"/>
              </w:rPr>
              <w:t>点击以转发动态</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点赞动态</w:t>
            </w:r>
          </w:p>
        </w:tc>
        <w:tc>
          <w:tcPr>
            <w:tcW w:w="5520" w:type="dxa"/>
          </w:tcPr>
          <w:p w:rsidR="00D578FC" w:rsidRDefault="00D578FC" w:rsidP="00AD0F8D">
            <w:r>
              <w:rPr>
                <w:rFonts w:hint="eastAsia"/>
              </w:rPr>
              <w:t>给喜欢的动态点赞</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回复评论</w:t>
            </w:r>
          </w:p>
        </w:tc>
        <w:tc>
          <w:tcPr>
            <w:tcW w:w="5520" w:type="dxa"/>
          </w:tcPr>
          <w:p w:rsidR="00D578FC" w:rsidRDefault="00D578FC" w:rsidP="00AD0F8D">
            <w:r>
              <w:rPr>
                <w:rFonts w:hint="eastAsia"/>
              </w:rPr>
              <w:t>输入信息，回复评论</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查看消息</w:t>
            </w:r>
          </w:p>
        </w:tc>
        <w:tc>
          <w:tcPr>
            <w:tcW w:w="5520" w:type="dxa"/>
          </w:tcPr>
          <w:p w:rsidR="00D578FC" w:rsidRDefault="00D578FC" w:rsidP="00AD0F8D">
            <w:r>
              <w:rPr>
                <w:rFonts w:hint="eastAsia"/>
              </w:rPr>
              <w:t>点击以查看消息</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查看</w:t>
            </w:r>
            <w:r w:rsidR="009E4E2F">
              <w:rPr>
                <w:rFonts w:hint="eastAsia"/>
              </w:rPr>
              <w:t>订阅</w:t>
            </w:r>
          </w:p>
        </w:tc>
        <w:tc>
          <w:tcPr>
            <w:tcW w:w="5520" w:type="dxa"/>
          </w:tcPr>
          <w:p w:rsidR="00D578FC" w:rsidRDefault="00D578FC" w:rsidP="00AD0F8D">
            <w:r>
              <w:rPr>
                <w:rFonts w:hint="eastAsia"/>
              </w:rPr>
              <w:t>查看</w:t>
            </w:r>
            <w:r w:rsidR="009E4E2F">
              <w:rPr>
                <w:rFonts w:hint="eastAsia"/>
              </w:rPr>
              <w:t>订阅小猫</w:t>
            </w:r>
            <w:r>
              <w:rPr>
                <w:rFonts w:hint="eastAsia"/>
              </w:rPr>
              <w:t>的状态，</w:t>
            </w:r>
            <w:r w:rsidR="009E4E2F">
              <w:rPr>
                <w:rFonts w:hint="eastAsia"/>
              </w:rPr>
              <w:t>圈子，</w:t>
            </w:r>
            <w:r>
              <w:rPr>
                <w:rFonts w:hint="eastAsia"/>
              </w:rPr>
              <w:t>信息</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身份认证</w:t>
            </w:r>
          </w:p>
        </w:tc>
        <w:tc>
          <w:tcPr>
            <w:tcW w:w="5520" w:type="dxa"/>
          </w:tcPr>
          <w:p w:rsidR="00D578FC" w:rsidRDefault="00D578FC" w:rsidP="00AD0F8D">
            <w:r>
              <w:rPr>
                <w:rFonts w:hint="eastAsia"/>
              </w:rPr>
              <w:t>根据输入的证件类型和号码进行认证</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修改手机号</w:t>
            </w:r>
          </w:p>
        </w:tc>
        <w:tc>
          <w:tcPr>
            <w:tcW w:w="5520" w:type="dxa"/>
          </w:tcPr>
          <w:p w:rsidR="00D578FC" w:rsidRDefault="00D578FC" w:rsidP="00AD0F8D">
            <w:r>
              <w:rPr>
                <w:rFonts w:hint="eastAsia"/>
              </w:rPr>
              <w:t>输入手机号，获取验证码</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绑定微信</w:t>
            </w:r>
          </w:p>
        </w:tc>
        <w:tc>
          <w:tcPr>
            <w:tcW w:w="5520" w:type="dxa"/>
          </w:tcPr>
          <w:p w:rsidR="00D578FC" w:rsidRDefault="00D578FC" w:rsidP="00AD0F8D">
            <w:r>
              <w:rPr>
                <w:rFonts w:hint="eastAsia"/>
              </w:rPr>
              <w:t>跳转到微信，授权并一键绑定</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绑定</w:t>
            </w:r>
            <w:r>
              <w:rPr>
                <w:rFonts w:hint="eastAsia"/>
              </w:rPr>
              <w:t>QQ</w:t>
            </w:r>
          </w:p>
        </w:tc>
        <w:tc>
          <w:tcPr>
            <w:tcW w:w="5520" w:type="dxa"/>
          </w:tcPr>
          <w:p w:rsidR="00D578FC" w:rsidRDefault="00D578FC" w:rsidP="00AD0F8D">
            <w:r>
              <w:rPr>
                <w:rFonts w:hint="eastAsia"/>
              </w:rPr>
              <w:t>跳转到</w:t>
            </w:r>
            <w:r>
              <w:rPr>
                <w:rFonts w:hint="eastAsia"/>
              </w:rPr>
              <w:t>QQ</w:t>
            </w:r>
            <w:r>
              <w:rPr>
                <w:rFonts w:hint="eastAsia"/>
              </w:rPr>
              <w:t>，授权并一键绑定</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绑定微博</w:t>
            </w:r>
          </w:p>
        </w:tc>
        <w:tc>
          <w:tcPr>
            <w:tcW w:w="5520" w:type="dxa"/>
          </w:tcPr>
          <w:p w:rsidR="00D578FC" w:rsidRDefault="00D578FC" w:rsidP="00AD0F8D">
            <w:r>
              <w:rPr>
                <w:rFonts w:hint="eastAsia"/>
              </w:rPr>
              <w:t>跳转到微博，授权并一键绑定</w:t>
            </w:r>
          </w:p>
        </w:tc>
      </w:tr>
      <w:tr w:rsidR="00D578FC" w:rsidTr="00AD0F8D">
        <w:trPr>
          <w:trHeight w:val="438"/>
        </w:trPr>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分享</w:t>
            </w:r>
          </w:p>
        </w:tc>
        <w:tc>
          <w:tcPr>
            <w:tcW w:w="5520" w:type="dxa"/>
          </w:tcPr>
          <w:p w:rsidR="00D578FC" w:rsidRDefault="00D578FC" w:rsidP="00AD0F8D">
            <w:r>
              <w:rPr>
                <w:rFonts w:hint="eastAsia"/>
              </w:rPr>
              <w:t>分享到朋友圈或好友</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设置消息通知</w:t>
            </w:r>
          </w:p>
        </w:tc>
        <w:tc>
          <w:tcPr>
            <w:tcW w:w="5520" w:type="dxa"/>
          </w:tcPr>
          <w:p w:rsidR="00D578FC" w:rsidRDefault="00D578FC" w:rsidP="00AD0F8D">
            <w:r>
              <w:rPr>
                <w:rFonts w:hint="eastAsia"/>
              </w:rPr>
              <w:t>点击开关来设置消息通知方式</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更新版本</w:t>
            </w:r>
          </w:p>
        </w:tc>
        <w:tc>
          <w:tcPr>
            <w:tcW w:w="5520" w:type="dxa"/>
          </w:tcPr>
          <w:p w:rsidR="00D578FC" w:rsidRDefault="00D578FC" w:rsidP="00AD0F8D">
            <w:r>
              <w:rPr>
                <w:rFonts w:hint="eastAsia"/>
              </w:rPr>
              <w:t>更新升级</w:t>
            </w:r>
          </w:p>
        </w:tc>
      </w:tr>
      <w:tr w:rsidR="009E4E2F" w:rsidTr="00AD0F8D">
        <w:tc>
          <w:tcPr>
            <w:tcW w:w="472" w:type="dxa"/>
            <w:vMerge/>
          </w:tcPr>
          <w:p w:rsidR="009E4E2F" w:rsidRDefault="009E4E2F" w:rsidP="00AD0F8D"/>
        </w:tc>
        <w:tc>
          <w:tcPr>
            <w:tcW w:w="435" w:type="dxa"/>
          </w:tcPr>
          <w:p w:rsidR="009E4E2F" w:rsidRDefault="009E4E2F" w:rsidP="00AD0F8D"/>
        </w:tc>
        <w:tc>
          <w:tcPr>
            <w:tcW w:w="1224" w:type="dxa"/>
          </w:tcPr>
          <w:p w:rsidR="009E4E2F" w:rsidRDefault="003E1414" w:rsidP="00AD0F8D">
            <w:r>
              <w:rPr>
                <w:rFonts w:hint="eastAsia"/>
              </w:rPr>
              <w:t>举报视频</w:t>
            </w:r>
          </w:p>
        </w:tc>
        <w:tc>
          <w:tcPr>
            <w:tcW w:w="5520" w:type="dxa"/>
          </w:tcPr>
          <w:p w:rsidR="009E4E2F" w:rsidRDefault="001834F1" w:rsidP="00AD0F8D">
            <w:r>
              <w:rPr>
                <w:rFonts w:hint="eastAsia"/>
              </w:rPr>
              <w:t>点击进入举报界面，选择举报原因</w:t>
            </w:r>
          </w:p>
        </w:tc>
      </w:tr>
      <w:tr w:rsidR="00D578FC" w:rsidTr="00AD0F8D">
        <w:trPr>
          <w:trHeight w:val="498"/>
        </w:trPr>
        <w:tc>
          <w:tcPr>
            <w:tcW w:w="472" w:type="dxa"/>
            <w:vMerge/>
          </w:tcPr>
          <w:p w:rsidR="00D578FC" w:rsidRDefault="00D578FC" w:rsidP="00AD0F8D"/>
        </w:tc>
        <w:tc>
          <w:tcPr>
            <w:tcW w:w="435" w:type="dxa"/>
            <w:vMerge w:val="restart"/>
          </w:tcPr>
          <w:p w:rsidR="00D578FC" w:rsidRDefault="009E4E2F" w:rsidP="00AD0F8D">
            <w:r>
              <w:rPr>
                <w:rFonts w:hint="eastAsia"/>
              </w:rPr>
              <w:t>养猫</w:t>
            </w:r>
            <w:r w:rsidR="00D578FC">
              <w:rPr>
                <w:rFonts w:hint="eastAsia"/>
              </w:rPr>
              <w:t>用户</w:t>
            </w:r>
          </w:p>
        </w:tc>
        <w:tc>
          <w:tcPr>
            <w:tcW w:w="1224" w:type="dxa"/>
          </w:tcPr>
          <w:p w:rsidR="00D578FC" w:rsidRDefault="00D578FC" w:rsidP="00AD0F8D">
            <w:r>
              <w:rPr>
                <w:rFonts w:hint="eastAsia"/>
              </w:rPr>
              <w:t>发布</w:t>
            </w:r>
            <w:r w:rsidR="009E4E2F">
              <w:rPr>
                <w:rFonts w:hint="eastAsia"/>
              </w:rPr>
              <w:t>小猫状态</w:t>
            </w:r>
          </w:p>
        </w:tc>
        <w:tc>
          <w:tcPr>
            <w:tcW w:w="5520" w:type="dxa"/>
          </w:tcPr>
          <w:p w:rsidR="00D578FC" w:rsidRDefault="00D578FC" w:rsidP="00AD0F8D">
            <w:r>
              <w:rPr>
                <w:rFonts w:hint="eastAsia"/>
              </w:rPr>
              <w:t>根据选择的信息产生并发布</w:t>
            </w:r>
            <w:r w:rsidR="009E4E2F">
              <w:rPr>
                <w:rFonts w:hint="eastAsia"/>
              </w:rPr>
              <w:t>小猫的主页状态</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1834F1" w:rsidP="00AD0F8D">
            <w:r>
              <w:rPr>
                <w:rFonts w:hint="eastAsia"/>
              </w:rPr>
              <w:t>修改小猫头像</w:t>
            </w:r>
          </w:p>
        </w:tc>
        <w:tc>
          <w:tcPr>
            <w:tcW w:w="5520" w:type="dxa"/>
          </w:tcPr>
          <w:p w:rsidR="00D578FC" w:rsidRDefault="001834F1" w:rsidP="00AD0F8D">
            <w:r>
              <w:rPr>
                <w:rFonts w:hint="eastAsia"/>
              </w:rPr>
              <w:t>点击</w:t>
            </w:r>
            <w:r w:rsidR="00A35EF6">
              <w:rPr>
                <w:rFonts w:hint="eastAsia"/>
              </w:rPr>
              <w:t>头像进行修改</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A35EF6" w:rsidP="00AD0F8D">
            <w:r>
              <w:rPr>
                <w:rFonts w:hint="eastAsia"/>
              </w:rPr>
              <w:t>修改小猫名片</w:t>
            </w:r>
          </w:p>
        </w:tc>
        <w:tc>
          <w:tcPr>
            <w:tcW w:w="5520" w:type="dxa"/>
          </w:tcPr>
          <w:p w:rsidR="00D578FC" w:rsidRDefault="00C346AB" w:rsidP="00AD0F8D">
            <w:r>
              <w:rPr>
                <w:rFonts w:hint="eastAsia"/>
              </w:rPr>
              <w:t>根据输入的信息，修改名片</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C346AB" w:rsidP="00AD0F8D">
            <w:r>
              <w:rPr>
                <w:rFonts w:hint="eastAsia"/>
              </w:rPr>
              <w:t>查看历史状态</w:t>
            </w:r>
          </w:p>
        </w:tc>
        <w:tc>
          <w:tcPr>
            <w:tcW w:w="5520" w:type="dxa"/>
          </w:tcPr>
          <w:p w:rsidR="00D578FC" w:rsidRDefault="00C346AB" w:rsidP="00AD0F8D">
            <w:r>
              <w:rPr>
                <w:rFonts w:hint="eastAsia"/>
              </w:rPr>
              <w:t>通过滑动进行按时间轴进行浏览</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C346AB" w:rsidP="00AD0F8D">
            <w:r>
              <w:rPr>
                <w:rFonts w:hint="eastAsia"/>
              </w:rPr>
              <w:t>视频直播</w:t>
            </w:r>
          </w:p>
        </w:tc>
        <w:tc>
          <w:tcPr>
            <w:tcW w:w="5520" w:type="dxa"/>
          </w:tcPr>
          <w:p w:rsidR="00D578FC" w:rsidRDefault="00D578FC" w:rsidP="00AD0F8D">
            <w:r>
              <w:rPr>
                <w:rFonts w:hint="eastAsia"/>
              </w:rPr>
              <w:t>实时的</w:t>
            </w:r>
            <w:r w:rsidR="00C346AB">
              <w:rPr>
                <w:rFonts w:hint="eastAsia"/>
              </w:rPr>
              <w:t>直播小猫的状态</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C346AB" w:rsidP="00AD0F8D">
            <w:r>
              <w:rPr>
                <w:rFonts w:hint="eastAsia"/>
              </w:rPr>
              <w:t>礼物</w:t>
            </w:r>
            <w:r w:rsidR="001330E2">
              <w:rPr>
                <w:rFonts w:hint="eastAsia"/>
              </w:rPr>
              <w:t>赠送</w:t>
            </w:r>
          </w:p>
        </w:tc>
        <w:tc>
          <w:tcPr>
            <w:tcW w:w="5520" w:type="dxa"/>
          </w:tcPr>
          <w:p w:rsidR="00D578FC" w:rsidRDefault="001330E2" w:rsidP="00AD0F8D">
            <w:r>
              <w:rPr>
                <w:rFonts w:hint="eastAsia"/>
              </w:rPr>
              <w:t>赠送礼物增加小猫的人气与热度</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编辑</w:t>
            </w:r>
            <w:r w:rsidR="001330E2">
              <w:rPr>
                <w:rFonts w:hint="eastAsia"/>
              </w:rPr>
              <w:t>圈子</w:t>
            </w:r>
            <w:r>
              <w:rPr>
                <w:rFonts w:hint="eastAsia"/>
              </w:rPr>
              <w:t>信息</w:t>
            </w:r>
          </w:p>
        </w:tc>
        <w:tc>
          <w:tcPr>
            <w:tcW w:w="5520" w:type="dxa"/>
          </w:tcPr>
          <w:p w:rsidR="00D578FC" w:rsidRDefault="00D578FC" w:rsidP="00AD0F8D">
            <w:r>
              <w:rPr>
                <w:rFonts w:hint="eastAsia"/>
              </w:rPr>
              <w:t>根据输入信息编辑</w:t>
            </w:r>
            <w:r w:rsidR="001330E2">
              <w:rPr>
                <w:rFonts w:hint="eastAsia"/>
              </w:rPr>
              <w:t>圈子初始</w:t>
            </w:r>
            <w:r>
              <w:rPr>
                <w:rFonts w:hint="eastAsia"/>
              </w:rPr>
              <w:t>信息</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增加</w:t>
            </w:r>
            <w:r w:rsidR="001330E2">
              <w:rPr>
                <w:rFonts w:hint="eastAsia"/>
              </w:rPr>
              <w:t>圈子</w:t>
            </w:r>
          </w:p>
        </w:tc>
        <w:tc>
          <w:tcPr>
            <w:tcW w:w="5520" w:type="dxa"/>
          </w:tcPr>
          <w:p w:rsidR="00D578FC" w:rsidRDefault="00D578FC" w:rsidP="00AD0F8D">
            <w:r>
              <w:rPr>
                <w:rFonts w:hint="eastAsia"/>
              </w:rPr>
              <w:t>根据</w:t>
            </w:r>
            <w:r w:rsidR="001330E2">
              <w:rPr>
                <w:rFonts w:hint="eastAsia"/>
              </w:rPr>
              <w:t>一定的规则申请创建圈子</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1330E2" w:rsidP="00AD0F8D">
            <w:r>
              <w:rPr>
                <w:rFonts w:hint="eastAsia"/>
              </w:rPr>
              <w:t>圈子</w:t>
            </w:r>
            <w:r w:rsidR="002D45A6">
              <w:rPr>
                <w:rFonts w:hint="eastAsia"/>
              </w:rPr>
              <w:t>留存</w:t>
            </w:r>
          </w:p>
        </w:tc>
        <w:tc>
          <w:tcPr>
            <w:tcW w:w="5520" w:type="dxa"/>
          </w:tcPr>
          <w:p w:rsidR="00D578FC" w:rsidRDefault="001330E2" w:rsidP="00AD0F8D">
            <w:r>
              <w:rPr>
                <w:rFonts w:hint="eastAsia"/>
              </w:rPr>
              <w:t>圈子</w:t>
            </w:r>
            <w:r w:rsidR="002D45A6">
              <w:rPr>
                <w:rFonts w:hint="eastAsia"/>
              </w:rPr>
              <w:t>一旦建立永久保存，为纪念小猫存在</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编辑</w:t>
            </w:r>
            <w:r w:rsidR="009E4E2F">
              <w:rPr>
                <w:rFonts w:hint="eastAsia"/>
              </w:rPr>
              <w:t>小猫</w:t>
            </w:r>
            <w:r>
              <w:rPr>
                <w:rFonts w:hint="eastAsia"/>
              </w:rPr>
              <w:t>信息</w:t>
            </w:r>
          </w:p>
        </w:tc>
        <w:tc>
          <w:tcPr>
            <w:tcW w:w="5520" w:type="dxa"/>
          </w:tcPr>
          <w:p w:rsidR="00D578FC" w:rsidRDefault="00D578FC" w:rsidP="00AD0F8D">
            <w:r>
              <w:rPr>
                <w:rFonts w:hint="eastAsia"/>
              </w:rPr>
              <w:t>根据输入信息编辑</w:t>
            </w:r>
            <w:r w:rsidR="009E4E2F">
              <w:rPr>
                <w:rFonts w:hint="eastAsia"/>
              </w:rPr>
              <w:t>小猫</w:t>
            </w:r>
            <w:r>
              <w:rPr>
                <w:rFonts w:hint="eastAsia"/>
              </w:rPr>
              <w:t>信息</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增加</w:t>
            </w:r>
            <w:r w:rsidR="009E4E2F">
              <w:rPr>
                <w:rFonts w:hint="eastAsia"/>
              </w:rPr>
              <w:t>小猫</w:t>
            </w:r>
          </w:p>
        </w:tc>
        <w:tc>
          <w:tcPr>
            <w:tcW w:w="5520" w:type="dxa"/>
          </w:tcPr>
          <w:p w:rsidR="00D578FC" w:rsidRDefault="00D578FC" w:rsidP="00AD0F8D">
            <w:r>
              <w:rPr>
                <w:rFonts w:hint="eastAsia"/>
              </w:rPr>
              <w:t>根据输入信息增加</w:t>
            </w:r>
            <w:r w:rsidR="009E4E2F">
              <w:rPr>
                <w:rFonts w:hint="eastAsia"/>
              </w:rPr>
              <w:t>小猫</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D578FC" w:rsidP="00AD0F8D">
            <w:r>
              <w:rPr>
                <w:rFonts w:hint="eastAsia"/>
              </w:rPr>
              <w:t>删除</w:t>
            </w:r>
            <w:r w:rsidR="009E4E2F">
              <w:rPr>
                <w:rFonts w:hint="eastAsia"/>
              </w:rPr>
              <w:t>小猫</w:t>
            </w:r>
          </w:p>
        </w:tc>
        <w:tc>
          <w:tcPr>
            <w:tcW w:w="5520" w:type="dxa"/>
          </w:tcPr>
          <w:p w:rsidR="00D578FC" w:rsidRDefault="00D578FC" w:rsidP="00AD0F8D">
            <w:r>
              <w:rPr>
                <w:rFonts w:hint="eastAsia"/>
              </w:rPr>
              <w:t>点击删除</w:t>
            </w:r>
            <w:r w:rsidR="009E4E2F">
              <w:rPr>
                <w:rFonts w:hint="eastAsia"/>
              </w:rPr>
              <w:t>小猫</w:t>
            </w:r>
          </w:p>
        </w:tc>
      </w:tr>
      <w:tr w:rsidR="00D578FC" w:rsidTr="00AD0F8D">
        <w:tc>
          <w:tcPr>
            <w:tcW w:w="472" w:type="dxa"/>
            <w:vMerge/>
          </w:tcPr>
          <w:p w:rsidR="00D578FC" w:rsidRDefault="00D578FC" w:rsidP="00AD0F8D"/>
        </w:tc>
        <w:tc>
          <w:tcPr>
            <w:tcW w:w="435" w:type="dxa"/>
            <w:vMerge w:val="restart"/>
          </w:tcPr>
          <w:p w:rsidR="00D578FC" w:rsidRDefault="002D45A6" w:rsidP="00AD0F8D">
            <w:r>
              <w:rPr>
                <w:rFonts w:hint="eastAsia"/>
              </w:rPr>
              <w:t>管理员</w:t>
            </w:r>
          </w:p>
        </w:tc>
        <w:tc>
          <w:tcPr>
            <w:tcW w:w="1224" w:type="dxa"/>
          </w:tcPr>
          <w:p w:rsidR="00D578FC" w:rsidRDefault="002D45A6" w:rsidP="00AD0F8D">
            <w:r>
              <w:rPr>
                <w:rFonts w:hint="eastAsia"/>
              </w:rPr>
              <w:t>管理黑名单</w:t>
            </w:r>
          </w:p>
        </w:tc>
        <w:tc>
          <w:tcPr>
            <w:tcW w:w="5520" w:type="dxa"/>
          </w:tcPr>
          <w:p w:rsidR="00D578FC" w:rsidRDefault="002D45A6" w:rsidP="00AD0F8D">
            <w:r>
              <w:rPr>
                <w:rFonts w:hint="eastAsia"/>
              </w:rPr>
              <w:t>根据封禁规则，对某些账号进行封禁或者解封操作</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2D45A6" w:rsidP="00AD0F8D">
            <w:r>
              <w:rPr>
                <w:rFonts w:hint="eastAsia"/>
              </w:rPr>
              <w:t>操作数据</w:t>
            </w:r>
          </w:p>
        </w:tc>
        <w:tc>
          <w:tcPr>
            <w:tcW w:w="5520" w:type="dxa"/>
          </w:tcPr>
          <w:p w:rsidR="00D578FC" w:rsidRDefault="002D45A6" w:rsidP="00AD0F8D">
            <w:r>
              <w:rPr>
                <w:rFonts w:hint="eastAsia"/>
              </w:rPr>
              <w:t>操作后台数据</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2D45A6" w:rsidP="00AD0F8D">
            <w:r>
              <w:rPr>
                <w:rFonts w:hint="eastAsia"/>
              </w:rPr>
              <w:t>审批审核</w:t>
            </w:r>
          </w:p>
        </w:tc>
        <w:tc>
          <w:tcPr>
            <w:tcW w:w="5520" w:type="dxa"/>
          </w:tcPr>
          <w:p w:rsidR="00D578FC" w:rsidRDefault="002D45A6" w:rsidP="00AD0F8D">
            <w:r>
              <w:rPr>
                <w:rFonts w:hint="eastAsia"/>
              </w:rPr>
              <w:t>审核审批圈子是否符合创建规则</w:t>
            </w:r>
          </w:p>
        </w:tc>
      </w:tr>
      <w:tr w:rsidR="00D578FC" w:rsidTr="00AD0F8D">
        <w:tc>
          <w:tcPr>
            <w:tcW w:w="472" w:type="dxa"/>
            <w:vMerge/>
          </w:tcPr>
          <w:p w:rsidR="00D578FC" w:rsidRDefault="00D578FC" w:rsidP="00AD0F8D"/>
        </w:tc>
        <w:tc>
          <w:tcPr>
            <w:tcW w:w="435" w:type="dxa"/>
            <w:vMerge/>
          </w:tcPr>
          <w:p w:rsidR="00D578FC" w:rsidRDefault="00D578FC" w:rsidP="00AD0F8D"/>
        </w:tc>
        <w:tc>
          <w:tcPr>
            <w:tcW w:w="1224" w:type="dxa"/>
          </w:tcPr>
          <w:p w:rsidR="00D578FC" w:rsidRDefault="002D45A6" w:rsidP="00AD0F8D">
            <w:r>
              <w:rPr>
                <w:rFonts w:hint="eastAsia"/>
              </w:rPr>
              <w:t>处理举报</w:t>
            </w:r>
          </w:p>
        </w:tc>
        <w:tc>
          <w:tcPr>
            <w:tcW w:w="5520" w:type="dxa"/>
          </w:tcPr>
          <w:p w:rsidR="00D578FC" w:rsidRDefault="00784293" w:rsidP="00AD0F8D">
            <w:r>
              <w:rPr>
                <w:rFonts w:hint="eastAsia"/>
              </w:rPr>
              <w:t>根据举报处理被举报的内容</w:t>
            </w:r>
          </w:p>
        </w:tc>
      </w:tr>
      <w:tr w:rsidR="00D578FC" w:rsidTr="00AD0F8D">
        <w:tc>
          <w:tcPr>
            <w:tcW w:w="472" w:type="dxa"/>
          </w:tcPr>
          <w:p w:rsidR="00D578FC" w:rsidRDefault="00D578FC" w:rsidP="00AD0F8D"/>
          <w:p w:rsidR="00D578FC" w:rsidRDefault="00D578FC" w:rsidP="00AD0F8D"/>
          <w:p w:rsidR="00D578FC" w:rsidRDefault="00D578FC" w:rsidP="00AD0F8D"/>
          <w:p w:rsidR="00D578FC" w:rsidRDefault="00D578FC" w:rsidP="00AD0F8D"/>
          <w:p w:rsidR="00D578FC" w:rsidRDefault="00D578FC" w:rsidP="00AD0F8D"/>
          <w:p w:rsidR="00D578FC" w:rsidRDefault="00D578FC" w:rsidP="00AD0F8D"/>
          <w:p w:rsidR="00D578FC" w:rsidRDefault="00D578FC" w:rsidP="00AD0F8D"/>
          <w:p w:rsidR="00D578FC" w:rsidRDefault="00D578FC" w:rsidP="00AD0F8D"/>
        </w:tc>
        <w:tc>
          <w:tcPr>
            <w:tcW w:w="435" w:type="dxa"/>
          </w:tcPr>
          <w:p w:rsidR="00D578FC" w:rsidRDefault="00D578FC" w:rsidP="00AD0F8D"/>
        </w:tc>
        <w:tc>
          <w:tcPr>
            <w:tcW w:w="1224" w:type="dxa"/>
          </w:tcPr>
          <w:p w:rsidR="00D578FC" w:rsidRDefault="00D578FC" w:rsidP="00AD0F8D"/>
        </w:tc>
        <w:tc>
          <w:tcPr>
            <w:tcW w:w="5520" w:type="dxa"/>
          </w:tcPr>
          <w:p w:rsidR="00D578FC" w:rsidRDefault="00D578FC" w:rsidP="00AD0F8D"/>
        </w:tc>
      </w:tr>
    </w:tbl>
    <w:p w:rsidR="00D578FC" w:rsidRDefault="00D578FC"/>
    <w:p w:rsidR="00E4385F" w:rsidRDefault="00E4385F"/>
    <w:p w:rsidR="00E4385F" w:rsidRDefault="00CF49F7">
      <w:r>
        <w:rPr>
          <w:rFonts w:hint="eastAsia"/>
        </w:rPr>
        <w:t>超出范围：</w:t>
      </w:r>
    </w:p>
    <w:p w:rsidR="00E4385F" w:rsidRDefault="00E4385F"/>
    <w:p w:rsidR="00E4385F" w:rsidRDefault="00CF49F7">
      <w:pPr>
        <w:pStyle w:val="1"/>
      </w:pPr>
      <w:bookmarkStart w:id="18" w:name="_Toc290468059"/>
      <w:bookmarkStart w:id="19" w:name="_Toc301360615"/>
      <w:r>
        <w:rPr>
          <w:rFonts w:hint="eastAsia"/>
        </w:rPr>
        <w:t>需求概述</w:t>
      </w:r>
      <w:bookmarkEnd w:id="18"/>
      <w:bookmarkEnd w:id="19"/>
    </w:p>
    <w:p w:rsidR="00E4385F" w:rsidRDefault="00CF49F7">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1B7D11" w:rsidRPr="001B7D11" w:rsidRDefault="001B7D11" w:rsidP="001B7D11">
      <w:pPr>
        <w:spacing w:line="240" w:lineRule="auto"/>
        <w:jc w:val="left"/>
        <w:rPr>
          <w:rFonts w:ascii="宋体" w:eastAsia="宋体" w:hAnsi="宋体" w:cs="宋体"/>
          <w:kern w:val="0"/>
          <w:sz w:val="24"/>
          <w:szCs w:val="24"/>
        </w:rPr>
      </w:pPr>
      <w:r w:rsidRPr="001B7D11">
        <w:rPr>
          <w:rFonts w:ascii="宋体" w:eastAsia="宋体" w:hAnsi="宋体" w:cs="宋体"/>
          <w:noProof/>
          <w:kern w:val="0"/>
          <w:sz w:val="24"/>
          <w:szCs w:val="24"/>
        </w:rPr>
        <w:drawing>
          <wp:inline distT="0" distB="0" distL="0" distR="0">
            <wp:extent cx="5274310" cy="22180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18055"/>
                    </a:xfrm>
                    <a:prstGeom prst="rect">
                      <a:avLst/>
                    </a:prstGeom>
                    <a:noFill/>
                    <a:ln>
                      <a:noFill/>
                    </a:ln>
                  </pic:spPr>
                </pic:pic>
              </a:graphicData>
            </a:graphic>
          </wp:inline>
        </w:drawing>
      </w:r>
    </w:p>
    <w:p w:rsidR="001B7D11" w:rsidRDefault="0092373D" w:rsidP="001B7D11">
      <w:r>
        <w:rPr>
          <w:rFonts w:hint="eastAsia"/>
        </w:rPr>
        <w:t>本项目的</w:t>
      </w:r>
      <w:r w:rsidR="0015677B">
        <w:rPr>
          <w:rFonts w:hint="eastAsia"/>
        </w:rPr>
        <w:t>主要</w:t>
      </w:r>
      <w:r>
        <w:rPr>
          <w:rFonts w:hint="eastAsia"/>
        </w:rPr>
        <w:t>用户分为吸猫用户和养猫用户两类</w:t>
      </w:r>
      <w:r w:rsidR="0015677B">
        <w:rPr>
          <w:rFonts w:hint="eastAsia"/>
        </w:rPr>
        <w:t>，此外还有匿名用户和管理员</w:t>
      </w:r>
      <w:r>
        <w:rPr>
          <w:rFonts w:hint="eastAsia"/>
        </w:rPr>
        <w:t>。</w:t>
      </w:r>
    </w:p>
    <w:p w:rsidR="0092373D" w:rsidRDefault="0092373D" w:rsidP="001B7D11">
      <w:pPr>
        <w:rPr>
          <w:rFonts w:ascii="宋体" w:hAnsi="宋体" w:cs="宋体"/>
          <w:kern w:val="0"/>
          <w:szCs w:val="21"/>
          <w:lang w:bidi="ar"/>
        </w:rPr>
      </w:pPr>
      <w:r>
        <w:tab/>
      </w:r>
      <w:r>
        <w:rPr>
          <w:rFonts w:hint="eastAsia"/>
        </w:rPr>
        <w:t>养猫用户：</w:t>
      </w:r>
      <w:bookmarkStart w:id="22" w:name="_Hlk24532030"/>
      <w:r>
        <w:rPr>
          <w:rFonts w:hint="eastAsia"/>
        </w:rPr>
        <w:t>可以在</w:t>
      </w:r>
      <w:r>
        <w:rPr>
          <w:rFonts w:hint="eastAsia"/>
        </w:rPr>
        <w:t>MiaomiaoAPP</w:t>
      </w:r>
      <w:r>
        <w:rPr>
          <w:rFonts w:ascii="宋体" w:hAnsi="宋体" w:cs="宋体"/>
          <w:kern w:val="0"/>
          <w:szCs w:val="21"/>
          <w:lang w:bidi="ar"/>
        </w:rPr>
        <w:t>注册账号、登录</w:t>
      </w:r>
      <w:r w:rsidR="00780B53">
        <w:rPr>
          <w:rFonts w:ascii="宋体" w:hAnsi="宋体" w:cs="宋体" w:hint="eastAsia"/>
          <w:kern w:val="0"/>
          <w:szCs w:val="21"/>
          <w:lang w:bidi="ar"/>
        </w:rPr>
        <w:t>、</w:t>
      </w:r>
      <w:r>
        <w:rPr>
          <w:rFonts w:ascii="宋体" w:hAnsi="宋体" w:cs="宋体"/>
          <w:kern w:val="0"/>
          <w:szCs w:val="21"/>
          <w:lang w:bidi="ar"/>
        </w:rPr>
        <w:t>重置密码</w:t>
      </w:r>
      <w:r>
        <w:rPr>
          <w:rFonts w:ascii="宋体" w:hAnsi="宋体" w:cs="宋体" w:hint="eastAsia"/>
          <w:kern w:val="0"/>
          <w:szCs w:val="21"/>
          <w:lang w:bidi="ar"/>
        </w:rPr>
        <w:t>、</w:t>
      </w:r>
      <w:r>
        <w:rPr>
          <w:rFonts w:ascii="宋体" w:hAnsi="宋体" w:cs="宋体"/>
          <w:kern w:val="0"/>
          <w:szCs w:val="21"/>
          <w:lang w:bidi="ar"/>
        </w:rPr>
        <w:t>修改个人信息、修改手机号、发布动态、评论动态、转发动态、点赞动态、回复评论、增加</w:t>
      </w:r>
      <w:r>
        <w:rPr>
          <w:rFonts w:ascii="宋体" w:hAnsi="宋体" w:cs="宋体" w:hint="eastAsia"/>
          <w:kern w:val="0"/>
          <w:szCs w:val="21"/>
          <w:lang w:bidi="ar"/>
        </w:rPr>
        <w:t>圈子</w:t>
      </w:r>
      <w:r>
        <w:rPr>
          <w:rFonts w:ascii="宋体" w:hAnsi="宋体" w:cs="宋体"/>
          <w:kern w:val="0"/>
          <w:szCs w:val="21"/>
          <w:lang w:bidi="ar"/>
        </w:rPr>
        <w:t>、编辑</w:t>
      </w:r>
      <w:r>
        <w:rPr>
          <w:rFonts w:ascii="宋体" w:hAnsi="宋体" w:cs="宋体" w:hint="eastAsia"/>
          <w:kern w:val="0"/>
          <w:szCs w:val="21"/>
          <w:lang w:bidi="ar"/>
        </w:rPr>
        <w:t>圈子</w:t>
      </w:r>
      <w:r>
        <w:rPr>
          <w:rFonts w:ascii="宋体" w:hAnsi="宋体" w:cs="宋体"/>
          <w:kern w:val="0"/>
          <w:szCs w:val="21"/>
          <w:lang w:bidi="ar"/>
        </w:rPr>
        <w:t>信息、</w:t>
      </w:r>
      <w:r>
        <w:rPr>
          <w:rFonts w:ascii="宋体" w:hAnsi="宋体" w:cs="宋体"/>
          <w:kern w:val="0"/>
          <w:szCs w:val="21"/>
          <w:lang w:bidi="ar"/>
        </w:rPr>
        <w:lastRenderedPageBreak/>
        <w:t>编辑</w:t>
      </w:r>
      <w:r>
        <w:rPr>
          <w:rFonts w:ascii="宋体" w:hAnsi="宋体" w:cs="宋体" w:hint="eastAsia"/>
          <w:kern w:val="0"/>
          <w:szCs w:val="21"/>
          <w:lang w:bidi="ar"/>
        </w:rPr>
        <w:t>小猫</w:t>
      </w:r>
      <w:r>
        <w:rPr>
          <w:rFonts w:ascii="宋体" w:hAnsi="宋体" w:cs="宋体"/>
          <w:kern w:val="0"/>
          <w:szCs w:val="21"/>
          <w:lang w:bidi="ar"/>
        </w:rPr>
        <w:t>信息、增加</w:t>
      </w:r>
      <w:r>
        <w:rPr>
          <w:rFonts w:ascii="宋体" w:hAnsi="宋体" w:cs="宋体" w:hint="eastAsia"/>
          <w:kern w:val="0"/>
          <w:szCs w:val="21"/>
          <w:lang w:bidi="ar"/>
        </w:rPr>
        <w:t>小猫</w:t>
      </w:r>
      <w:r>
        <w:rPr>
          <w:rFonts w:ascii="宋体" w:hAnsi="宋体" w:cs="宋体"/>
          <w:kern w:val="0"/>
          <w:szCs w:val="21"/>
          <w:lang w:bidi="ar"/>
        </w:rPr>
        <w:t>、删除</w:t>
      </w:r>
      <w:r>
        <w:rPr>
          <w:rFonts w:ascii="宋体" w:hAnsi="宋体" w:cs="宋体" w:hint="eastAsia"/>
          <w:kern w:val="0"/>
          <w:szCs w:val="21"/>
          <w:lang w:bidi="ar"/>
        </w:rPr>
        <w:t>小猫</w:t>
      </w:r>
      <w:r>
        <w:rPr>
          <w:rFonts w:ascii="宋体" w:hAnsi="宋体" w:cs="宋体"/>
          <w:kern w:val="0"/>
          <w:szCs w:val="21"/>
          <w:lang w:bidi="ar"/>
        </w:rPr>
        <w:t>、查看消息、和</w:t>
      </w:r>
      <w:r>
        <w:rPr>
          <w:rFonts w:ascii="宋体" w:hAnsi="宋体" w:cs="宋体" w:hint="eastAsia"/>
          <w:kern w:val="0"/>
          <w:szCs w:val="21"/>
          <w:lang w:bidi="ar"/>
        </w:rPr>
        <w:t>他人</w:t>
      </w:r>
      <w:r>
        <w:rPr>
          <w:rFonts w:ascii="宋体" w:hAnsi="宋体" w:cs="宋体"/>
          <w:kern w:val="0"/>
          <w:szCs w:val="21"/>
          <w:lang w:bidi="ar"/>
        </w:rPr>
        <w:t>聊天、绑定微信、绑定QQ、绑定微博</w:t>
      </w:r>
      <w:r>
        <w:rPr>
          <w:rFonts w:ascii="宋体" w:hAnsi="宋体" w:cs="宋体" w:hint="eastAsia"/>
          <w:kern w:val="0"/>
          <w:szCs w:val="21"/>
          <w:lang w:bidi="ar"/>
        </w:rPr>
        <w:t>、设置消息通知</w:t>
      </w:r>
      <w:r>
        <w:rPr>
          <w:rFonts w:ascii="宋体" w:hAnsi="宋体" w:cs="宋体"/>
          <w:kern w:val="0"/>
          <w:szCs w:val="21"/>
          <w:lang w:bidi="ar"/>
        </w:rPr>
        <w:t>和更新版本等</w:t>
      </w:r>
      <w:r w:rsidR="00780B53">
        <w:rPr>
          <w:rFonts w:ascii="宋体" w:hAnsi="宋体" w:cs="宋体" w:hint="eastAsia"/>
          <w:kern w:val="0"/>
          <w:szCs w:val="21"/>
          <w:lang w:bidi="ar"/>
        </w:rPr>
        <w:t>。</w:t>
      </w:r>
    </w:p>
    <w:bookmarkEnd w:id="22"/>
    <w:p w:rsidR="00780B53" w:rsidRDefault="00780B53" w:rsidP="00780B53">
      <w:pPr>
        <w:rPr>
          <w:rFonts w:ascii="宋体" w:hAnsi="宋体" w:cs="宋体"/>
          <w:kern w:val="0"/>
          <w:szCs w:val="21"/>
          <w:lang w:bidi="ar"/>
        </w:rPr>
      </w:pPr>
      <w:r>
        <w:rPr>
          <w:rFonts w:ascii="宋体" w:hAnsi="宋体" w:cs="宋体"/>
          <w:kern w:val="0"/>
          <w:szCs w:val="21"/>
          <w:lang w:bidi="ar"/>
        </w:rPr>
        <w:tab/>
      </w:r>
      <w:r>
        <w:rPr>
          <w:rFonts w:ascii="宋体" w:hAnsi="宋体" w:cs="宋体" w:hint="eastAsia"/>
          <w:kern w:val="0"/>
          <w:szCs w:val="21"/>
          <w:lang w:bidi="ar"/>
        </w:rPr>
        <w:t>吸猫用户：</w:t>
      </w:r>
      <w:r>
        <w:rPr>
          <w:rFonts w:hint="eastAsia"/>
        </w:rPr>
        <w:t>可以在</w:t>
      </w:r>
      <w:r>
        <w:rPr>
          <w:rFonts w:hint="eastAsia"/>
        </w:rPr>
        <w:t>MiaomiaoAPP</w:t>
      </w:r>
      <w:r>
        <w:rPr>
          <w:rFonts w:ascii="宋体" w:hAnsi="宋体" w:cs="宋体"/>
          <w:kern w:val="0"/>
          <w:szCs w:val="21"/>
          <w:lang w:bidi="ar"/>
        </w:rPr>
        <w:t>注册账号、登录</w:t>
      </w:r>
      <w:r>
        <w:rPr>
          <w:rFonts w:ascii="宋体" w:hAnsi="宋体" w:cs="宋体" w:hint="eastAsia"/>
          <w:kern w:val="0"/>
          <w:szCs w:val="21"/>
          <w:lang w:bidi="ar"/>
        </w:rPr>
        <w:t>、</w:t>
      </w:r>
      <w:r>
        <w:rPr>
          <w:rFonts w:ascii="宋体" w:hAnsi="宋体" w:cs="宋体"/>
          <w:kern w:val="0"/>
          <w:szCs w:val="21"/>
          <w:lang w:bidi="ar"/>
        </w:rPr>
        <w:t>重置密码</w:t>
      </w:r>
      <w:r>
        <w:rPr>
          <w:rFonts w:ascii="宋体" w:hAnsi="宋体" w:cs="宋体" w:hint="eastAsia"/>
          <w:kern w:val="0"/>
          <w:szCs w:val="21"/>
          <w:lang w:bidi="ar"/>
        </w:rPr>
        <w:t>、</w:t>
      </w:r>
      <w:r>
        <w:rPr>
          <w:rFonts w:ascii="宋体" w:hAnsi="宋体" w:cs="宋体"/>
          <w:kern w:val="0"/>
          <w:szCs w:val="21"/>
          <w:lang w:bidi="ar"/>
        </w:rPr>
        <w:t>修改个人信息、修改手机号、发布动态、评论动态、转发动态、点赞动态、回复评论、</w:t>
      </w:r>
      <w:r w:rsidR="00BE4F52">
        <w:rPr>
          <w:rFonts w:ascii="宋体" w:hAnsi="宋体" w:cs="宋体" w:hint="eastAsia"/>
          <w:kern w:val="0"/>
          <w:szCs w:val="21"/>
          <w:lang w:bidi="ar"/>
        </w:rPr>
        <w:t>加入</w:t>
      </w:r>
      <w:r>
        <w:rPr>
          <w:rFonts w:ascii="宋体" w:hAnsi="宋体" w:cs="宋体" w:hint="eastAsia"/>
          <w:kern w:val="0"/>
          <w:szCs w:val="21"/>
          <w:lang w:bidi="ar"/>
        </w:rPr>
        <w:t>圈子</w:t>
      </w:r>
      <w:r>
        <w:rPr>
          <w:rFonts w:ascii="宋体" w:hAnsi="宋体" w:cs="宋体"/>
          <w:kern w:val="0"/>
          <w:szCs w:val="21"/>
          <w:lang w:bidi="ar"/>
        </w:rPr>
        <w:t>、</w:t>
      </w:r>
      <w:r w:rsidR="00BE4F52">
        <w:rPr>
          <w:rFonts w:ascii="宋体" w:hAnsi="宋体" w:cs="宋体" w:hint="eastAsia"/>
          <w:kern w:val="0"/>
          <w:szCs w:val="21"/>
          <w:lang w:bidi="ar"/>
        </w:rPr>
        <w:t>查看</w:t>
      </w:r>
      <w:r>
        <w:rPr>
          <w:rFonts w:ascii="宋体" w:hAnsi="宋体" w:cs="宋体" w:hint="eastAsia"/>
          <w:kern w:val="0"/>
          <w:szCs w:val="21"/>
          <w:lang w:bidi="ar"/>
        </w:rPr>
        <w:t>圈子</w:t>
      </w:r>
      <w:r>
        <w:rPr>
          <w:rFonts w:ascii="宋体" w:hAnsi="宋体" w:cs="宋体"/>
          <w:kern w:val="0"/>
          <w:szCs w:val="21"/>
          <w:lang w:bidi="ar"/>
        </w:rPr>
        <w:t>信息、</w:t>
      </w:r>
      <w:r w:rsidR="00B501EE">
        <w:rPr>
          <w:rFonts w:ascii="宋体" w:hAnsi="宋体" w:cs="宋体" w:hint="eastAsia"/>
          <w:kern w:val="0"/>
          <w:szCs w:val="21"/>
          <w:lang w:bidi="ar"/>
        </w:rPr>
        <w:t>查看</w:t>
      </w:r>
      <w:r>
        <w:rPr>
          <w:rFonts w:ascii="宋体" w:hAnsi="宋体" w:cs="宋体" w:hint="eastAsia"/>
          <w:kern w:val="0"/>
          <w:szCs w:val="21"/>
          <w:lang w:bidi="ar"/>
        </w:rPr>
        <w:t>小猫</w:t>
      </w:r>
      <w:r>
        <w:rPr>
          <w:rFonts w:ascii="宋体" w:hAnsi="宋体" w:cs="宋体"/>
          <w:kern w:val="0"/>
          <w:szCs w:val="21"/>
          <w:lang w:bidi="ar"/>
        </w:rPr>
        <w:t>信息、查看消息、和</w:t>
      </w:r>
      <w:r>
        <w:rPr>
          <w:rFonts w:ascii="宋体" w:hAnsi="宋体" w:cs="宋体" w:hint="eastAsia"/>
          <w:kern w:val="0"/>
          <w:szCs w:val="21"/>
          <w:lang w:bidi="ar"/>
        </w:rPr>
        <w:t>他人</w:t>
      </w:r>
      <w:r>
        <w:rPr>
          <w:rFonts w:ascii="宋体" w:hAnsi="宋体" w:cs="宋体"/>
          <w:kern w:val="0"/>
          <w:szCs w:val="21"/>
          <w:lang w:bidi="ar"/>
        </w:rPr>
        <w:t>聊天、绑定微信、绑定QQ、绑定微博</w:t>
      </w:r>
      <w:r>
        <w:rPr>
          <w:rFonts w:ascii="宋体" w:hAnsi="宋体" w:cs="宋体" w:hint="eastAsia"/>
          <w:kern w:val="0"/>
          <w:szCs w:val="21"/>
          <w:lang w:bidi="ar"/>
        </w:rPr>
        <w:t>、设置消息通知</w:t>
      </w:r>
      <w:r>
        <w:rPr>
          <w:rFonts w:ascii="宋体" w:hAnsi="宋体" w:cs="宋体"/>
          <w:kern w:val="0"/>
          <w:szCs w:val="21"/>
          <w:lang w:bidi="ar"/>
        </w:rPr>
        <w:t>和更新版本等</w:t>
      </w:r>
    </w:p>
    <w:p w:rsidR="0015677B" w:rsidRDefault="0015677B" w:rsidP="00780B53">
      <w:pPr>
        <w:rPr>
          <w:rFonts w:ascii="宋体" w:hAnsi="宋体" w:cs="宋体"/>
          <w:kern w:val="0"/>
          <w:szCs w:val="21"/>
          <w:lang w:bidi="ar"/>
        </w:rPr>
      </w:pPr>
      <w:r>
        <w:rPr>
          <w:rFonts w:ascii="宋体" w:hAnsi="宋体" w:cs="宋体"/>
          <w:kern w:val="0"/>
          <w:szCs w:val="21"/>
          <w:lang w:bidi="ar"/>
        </w:rPr>
        <w:tab/>
      </w:r>
      <w:r>
        <w:rPr>
          <w:rFonts w:ascii="宋体" w:hAnsi="宋体" w:cs="宋体" w:hint="eastAsia"/>
          <w:kern w:val="0"/>
          <w:szCs w:val="21"/>
          <w:lang w:bidi="ar"/>
        </w:rPr>
        <w:t>匿名用户：可以浏览主页视频，但其他操作均需要注册后使用</w:t>
      </w:r>
    </w:p>
    <w:p w:rsidR="0015677B" w:rsidRDefault="0015677B" w:rsidP="00780B53">
      <w:pPr>
        <w:rPr>
          <w:rFonts w:ascii="宋体" w:hAnsi="宋体" w:cs="宋体"/>
          <w:kern w:val="0"/>
          <w:szCs w:val="21"/>
          <w:lang w:bidi="ar"/>
        </w:rPr>
      </w:pPr>
      <w:r>
        <w:rPr>
          <w:rFonts w:ascii="宋体" w:hAnsi="宋体" w:cs="宋体"/>
          <w:kern w:val="0"/>
          <w:szCs w:val="21"/>
          <w:lang w:bidi="ar"/>
        </w:rPr>
        <w:tab/>
      </w:r>
      <w:r>
        <w:rPr>
          <w:rFonts w:ascii="宋体" w:hAnsi="宋体" w:cs="宋体" w:hint="eastAsia"/>
          <w:kern w:val="0"/>
          <w:szCs w:val="21"/>
          <w:lang w:bidi="ar"/>
        </w:rPr>
        <w:t>管理员：登录管理员账号可以操作数据，处理举报，管理黑名单，审批圈子，更新版本信息等。</w:t>
      </w:r>
    </w:p>
    <w:p w:rsidR="00E4385F" w:rsidRDefault="00E4385F"/>
    <w:p w:rsidR="000C1215" w:rsidRDefault="00CF49F7" w:rsidP="000C1215">
      <w:pPr>
        <w:pStyle w:val="2"/>
      </w:pPr>
      <w:bookmarkStart w:id="23" w:name="_Toc290468061"/>
      <w:bookmarkStart w:id="24" w:name="_Toc301360617"/>
      <w:r>
        <w:rPr>
          <w:rFonts w:hint="eastAsia"/>
        </w:rPr>
        <w:t>产品特性</w:t>
      </w:r>
      <w:bookmarkEnd w:id="23"/>
      <w:bookmarkEnd w:id="24"/>
    </w:p>
    <w:p w:rsidR="0015677B" w:rsidRDefault="0015677B" w:rsidP="000C1215">
      <w:pPr>
        <w:ind w:firstLine="420"/>
      </w:pPr>
      <w:r>
        <w:rPr>
          <w:rFonts w:hint="eastAsia"/>
        </w:rPr>
        <w:t>给养猫人一个记录并分享自家猫主子成长历程的经过，共享自家猫咪的可爱与迷人</w:t>
      </w:r>
      <w:r w:rsidR="000C1215">
        <w:rPr>
          <w:rFonts w:hint="eastAsia"/>
        </w:rPr>
        <w:t>之处，并根据需要晒出猫咪可爱的视频和图集，并在后期可以有一定的直播，建立圈子使大家有相同喜欢猫咪的人更亲密的交流沟通。</w:t>
      </w:r>
    </w:p>
    <w:p w:rsidR="00E4385F" w:rsidRPr="0015677B" w:rsidRDefault="000C1215" w:rsidP="000C1215">
      <w:pPr>
        <w:ind w:firstLine="420"/>
      </w:pPr>
      <w:r>
        <w:rPr>
          <w:rFonts w:hint="eastAsia"/>
        </w:rPr>
        <w:t>给云吸猫的人提供一次吸够的足够丰富、足够专业的猫咪视频，对于自己格外喜欢的小猫还可以通过订阅与圈子进行更深层次的交流。</w:t>
      </w:r>
    </w:p>
    <w:p w:rsidR="00E4385F" w:rsidRDefault="00E4385F"/>
    <w:p w:rsidR="00E4385F" w:rsidRDefault="00CF49F7">
      <w:pPr>
        <w:pStyle w:val="2"/>
      </w:pPr>
      <w:bookmarkStart w:id="25" w:name="_Toc301360618"/>
      <w:bookmarkStart w:id="26" w:name="_Toc290468062"/>
      <w:r>
        <w:rPr>
          <w:rFonts w:hint="eastAsia"/>
        </w:rPr>
        <w:t>功能列表</w:t>
      </w:r>
      <w:bookmarkEnd w:id="25"/>
      <w:bookmarkEnd w:id="26"/>
    </w:p>
    <w:p w:rsidR="000C1215" w:rsidRDefault="00CF49F7">
      <w:pPr>
        <w:rPr>
          <w:i/>
          <w:color w:val="548DD4" w:themeColor="text2" w:themeTint="99"/>
        </w:rPr>
      </w:pPr>
      <w:r>
        <w:rPr>
          <w:rFonts w:hint="eastAsia"/>
          <w:i/>
          <w:color w:val="548DD4" w:themeColor="text2" w:themeTint="99"/>
        </w:rPr>
        <w:t>[</w:t>
      </w:r>
      <w:r>
        <w:rPr>
          <w:rFonts w:hint="eastAsia"/>
          <w:i/>
          <w:color w:val="548DD4" w:themeColor="text2" w:themeTint="99"/>
        </w:rPr>
        <w:t>详细列出项目需要实现的功能，并标出优先级</w:t>
      </w:r>
      <w:r>
        <w:rPr>
          <w:rFonts w:hint="eastAsia"/>
          <w:i/>
          <w:color w:val="548DD4" w:themeColor="text2" w:themeTint="99"/>
        </w:rPr>
        <w:t>(</w:t>
      </w:r>
      <w:r>
        <w:rPr>
          <w:rFonts w:hint="eastAsia"/>
          <w:i/>
          <w:color w:val="548DD4" w:themeColor="text2" w:themeTint="99"/>
        </w:rPr>
        <w:t>高</w:t>
      </w:r>
      <w:r>
        <w:rPr>
          <w:rFonts w:hint="eastAsia"/>
          <w:i/>
          <w:color w:val="548DD4" w:themeColor="text2" w:themeTint="99"/>
        </w:rPr>
        <w:t>[1]</w:t>
      </w:r>
      <w:r>
        <w:rPr>
          <w:rFonts w:hint="eastAsia"/>
          <w:i/>
          <w:color w:val="548DD4" w:themeColor="text2" w:themeTint="99"/>
        </w:rPr>
        <w:t>、中</w:t>
      </w:r>
      <w:r>
        <w:rPr>
          <w:rFonts w:hint="eastAsia"/>
          <w:i/>
          <w:color w:val="548DD4" w:themeColor="text2" w:themeTint="99"/>
        </w:rPr>
        <w:t>[2]</w:t>
      </w:r>
      <w:r>
        <w:rPr>
          <w:rFonts w:hint="eastAsia"/>
          <w:i/>
          <w:color w:val="548DD4" w:themeColor="text2" w:themeTint="99"/>
        </w:rPr>
        <w:t>、低</w:t>
      </w:r>
      <w:r>
        <w:rPr>
          <w:rFonts w:hint="eastAsia"/>
          <w:i/>
          <w:color w:val="548DD4" w:themeColor="text2" w:themeTint="99"/>
        </w:rPr>
        <w:t>[3])</w:t>
      </w:r>
      <w:r>
        <w:rPr>
          <w:rFonts w:hint="eastAsia"/>
          <w:i/>
          <w:color w:val="548DD4" w:themeColor="text2" w:themeTint="99"/>
        </w:rPr>
        <w:t>。</w:t>
      </w:r>
    </w:p>
    <w:p w:rsidR="000C1215" w:rsidRDefault="000C1215" w:rsidP="000C1215">
      <w:pPr>
        <w:rPr>
          <w:color w:val="000000"/>
        </w:rPr>
      </w:pPr>
      <w:r>
        <w:rPr>
          <w:rFonts w:hint="eastAsia"/>
          <w:color w:val="000000"/>
        </w:rPr>
        <w:t>登陆账号</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高</w:t>
      </w:r>
      <w:r>
        <w:rPr>
          <w:color w:val="000000"/>
        </w:rPr>
        <w:t>[1]</w:t>
      </w:r>
    </w:p>
    <w:p w:rsidR="000C1215" w:rsidRDefault="000C1215" w:rsidP="000C1215">
      <w:pPr>
        <w:rPr>
          <w:color w:val="000000"/>
        </w:rPr>
      </w:pPr>
      <w:r>
        <w:rPr>
          <w:rFonts w:hint="eastAsia"/>
          <w:color w:val="000000"/>
        </w:rPr>
        <w:t>注册账号</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高</w:t>
      </w:r>
      <w:r>
        <w:rPr>
          <w:color w:val="000000"/>
        </w:rPr>
        <w:t>[1]</w:t>
      </w:r>
    </w:p>
    <w:p w:rsidR="000C1215" w:rsidRDefault="000C1215" w:rsidP="000C1215">
      <w:pPr>
        <w:rPr>
          <w:color w:val="000000"/>
        </w:rPr>
      </w:pPr>
      <w:r>
        <w:rPr>
          <w:rFonts w:hint="eastAsia"/>
          <w:color w:val="000000"/>
        </w:rPr>
        <w:t>重置密码</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高</w:t>
      </w:r>
      <w:r>
        <w:rPr>
          <w:rFonts w:hint="eastAsia"/>
          <w:color w:val="000000"/>
        </w:rPr>
        <w:t>[1]</w:t>
      </w:r>
    </w:p>
    <w:p w:rsidR="000C1215" w:rsidRDefault="000C1215" w:rsidP="000C1215">
      <w:pPr>
        <w:rPr>
          <w:color w:val="000000"/>
        </w:rPr>
      </w:pPr>
      <w:r>
        <w:rPr>
          <w:rFonts w:hint="eastAsia"/>
          <w:color w:val="000000"/>
        </w:rPr>
        <w:t>重置手机号</w:t>
      </w:r>
      <w:r w:rsidR="008D18BF">
        <w:rPr>
          <w:color w:val="000000"/>
        </w:rPr>
        <w:tab/>
      </w:r>
      <w:r w:rsidR="008D18BF">
        <w:rPr>
          <w:color w:val="000000"/>
        </w:rPr>
        <w:tab/>
      </w:r>
      <w:r w:rsidR="008D18BF">
        <w:rPr>
          <w:color w:val="000000"/>
        </w:rPr>
        <w:tab/>
      </w:r>
      <w:r w:rsidR="008D18BF">
        <w:rPr>
          <w:color w:val="000000"/>
        </w:rPr>
        <w:tab/>
      </w:r>
      <w:r w:rsidR="008D18BF">
        <w:rPr>
          <w:color w:val="000000"/>
        </w:rPr>
        <w:tab/>
      </w:r>
      <w:r w:rsidR="008D18BF">
        <w:rPr>
          <w:color w:val="000000"/>
        </w:rPr>
        <w:tab/>
        <w:t xml:space="preserve">   </w:t>
      </w:r>
      <w:r w:rsidR="008D18BF">
        <w:rPr>
          <w:rFonts w:hint="eastAsia"/>
          <w:color w:val="000000"/>
        </w:rPr>
        <w:t>高</w:t>
      </w:r>
      <w:r w:rsidR="008D18BF">
        <w:rPr>
          <w:rFonts w:hint="eastAsia"/>
          <w:color w:val="000000"/>
        </w:rPr>
        <w:t>[</w:t>
      </w:r>
      <w:r w:rsidR="008D18BF">
        <w:rPr>
          <w:color w:val="000000"/>
        </w:rPr>
        <w:t>1]</w:t>
      </w:r>
    </w:p>
    <w:p w:rsidR="000C1215" w:rsidRDefault="000C1215" w:rsidP="000C1215">
      <w:pPr>
        <w:rPr>
          <w:color w:val="000000"/>
        </w:rPr>
      </w:pPr>
      <w:r>
        <w:rPr>
          <w:rFonts w:hint="eastAsia"/>
          <w:color w:val="000000"/>
        </w:rPr>
        <w:t>发布视频</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高</w:t>
      </w:r>
      <w:r>
        <w:rPr>
          <w:rFonts w:hint="eastAsia"/>
          <w:color w:val="000000"/>
        </w:rPr>
        <w:t>[1]</w:t>
      </w:r>
    </w:p>
    <w:p w:rsidR="000C1215" w:rsidRDefault="008D18BF" w:rsidP="000C1215">
      <w:pPr>
        <w:rPr>
          <w:color w:val="000000"/>
        </w:rPr>
      </w:pPr>
      <w:r>
        <w:rPr>
          <w:rFonts w:hint="eastAsia"/>
        </w:rPr>
        <w:t>编辑个人资料</w:t>
      </w:r>
      <w:r w:rsidR="000C1215">
        <w:rPr>
          <w:rFonts w:hint="eastAsia"/>
        </w:rPr>
        <w:tab/>
      </w:r>
      <w:r w:rsidR="000C1215">
        <w:rPr>
          <w:rFonts w:hint="eastAsia"/>
        </w:rPr>
        <w:tab/>
      </w:r>
      <w:r w:rsidR="000C1215">
        <w:rPr>
          <w:rFonts w:hint="eastAsia"/>
        </w:rPr>
        <w:tab/>
      </w:r>
      <w:r w:rsidR="000C1215">
        <w:rPr>
          <w:rFonts w:hint="eastAsia"/>
        </w:rPr>
        <w:tab/>
        <w:t xml:space="preserve">       </w:t>
      </w:r>
      <w:r w:rsidR="000C1215">
        <w:rPr>
          <w:rFonts w:hint="eastAsia"/>
        </w:rPr>
        <w:t>高</w:t>
      </w:r>
      <w:r w:rsidR="000C1215">
        <w:rPr>
          <w:color w:val="000000"/>
        </w:rPr>
        <w:t>[</w:t>
      </w:r>
      <w:r w:rsidR="000C1215">
        <w:rPr>
          <w:rFonts w:hint="eastAsia"/>
          <w:color w:val="000000"/>
        </w:rPr>
        <w:t>1</w:t>
      </w:r>
      <w:r w:rsidR="000C1215">
        <w:rPr>
          <w:color w:val="000000"/>
        </w:rPr>
        <w:t>]</w:t>
      </w:r>
    </w:p>
    <w:p w:rsidR="000C1215" w:rsidRDefault="000C1215" w:rsidP="000C1215">
      <w:pPr>
        <w:rPr>
          <w:color w:val="000000"/>
        </w:rPr>
      </w:pPr>
      <w:r>
        <w:rPr>
          <w:rFonts w:hint="eastAsia"/>
        </w:rPr>
        <w:t>编辑猫咪</w:t>
      </w:r>
      <w:r w:rsidR="008D18BF">
        <w:rPr>
          <w:rFonts w:hint="eastAsia"/>
        </w:rPr>
        <w:t>资料</w:t>
      </w:r>
      <w:r>
        <w:rPr>
          <w:rFonts w:hint="eastAsia"/>
        </w:rPr>
        <w:tab/>
      </w:r>
      <w:r>
        <w:rPr>
          <w:rFonts w:hint="eastAsia"/>
        </w:rPr>
        <w:tab/>
      </w:r>
      <w:r>
        <w:rPr>
          <w:rFonts w:hint="eastAsia"/>
        </w:rPr>
        <w:tab/>
      </w:r>
      <w:r>
        <w:rPr>
          <w:rFonts w:hint="eastAsia"/>
        </w:rPr>
        <w:tab/>
        <w:t xml:space="preserve">       </w:t>
      </w:r>
      <w:r>
        <w:rPr>
          <w:rFonts w:hint="eastAsia"/>
        </w:rPr>
        <w:t>高</w:t>
      </w:r>
      <w:r>
        <w:rPr>
          <w:color w:val="000000"/>
        </w:rPr>
        <w:t>[</w:t>
      </w:r>
      <w:r>
        <w:rPr>
          <w:rFonts w:hint="eastAsia"/>
          <w:color w:val="000000"/>
        </w:rPr>
        <w:t>1</w:t>
      </w:r>
      <w:r>
        <w:rPr>
          <w:color w:val="000000"/>
        </w:rPr>
        <w:t>]</w:t>
      </w:r>
    </w:p>
    <w:p w:rsidR="000C1215" w:rsidRDefault="008D18BF" w:rsidP="000C1215">
      <w:pPr>
        <w:rPr>
          <w:color w:val="000000"/>
        </w:rPr>
      </w:pPr>
      <w:r>
        <w:rPr>
          <w:rFonts w:hint="eastAsia"/>
          <w:color w:val="000000"/>
        </w:rPr>
        <w:t>浏览视频</w:t>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t xml:space="preserve">   </w:t>
      </w:r>
      <w:r w:rsidR="000C1215">
        <w:rPr>
          <w:rFonts w:hint="eastAsia"/>
          <w:color w:val="000000"/>
        </w:rPr>
        <w:t>高</w:t>
      </w:r>
      <w:r w:rsidR="000C1215">
        <w:rPr>
          <w:color w:val="000000"/>
        </w:rPr>
        <w:t>[</w:t>
      </w:r>
      <w:r w:rsidR="000C1215">
        <w:rPr>
          <w:rFonts w:hint="eastAsia"/>
          <w:color w:val="000000"/>
        </w:rPr>
        <w:t>1</w:t>
      </w:r>
      <w:r w:rsidR="000C1215">
        <w:rPr>
          <w:color w:val="000000"/>
        </w:rPr>
        <w:t>]</w:t>
      </w:r>
    </w:p>
    <w:p w:rsidR="000C1215" w:rsidRDefault="008D18BF" w:rsidP="000C1215">
      <w:pPr>
        <w:rPr>
          <w:color w:val="000000"/>
        </w:rPr>
      </w:pPr>
      <w:r>
        <w:rPr>
          <w:rFonts w:hint="eastAsia"/>
        </w:rPr>
        <w:lastRenderedPageBreak/>
        <w:t>点赞热度</w:t>
      </w:r>
      <w:r w:rsidR="000C1215">
        <w:rPr>
          <w:rFonts w:hint="eastAsia"/>
        </w:rPr>
        <w:tab/>
      </w:r>
      <w:r w:rsidR="000C1215">
        <w:rPr>
          <w:rFonts w:hint="eastAsia"/>
        </w:rPr>
        <w:tab/>
      </w:r>
      <w:r w:rsidR="000C1215">
        <w:rPr>
          <w:rFonts w:hint="eastAsia"/>
        </w:rPr>
        <w:tab/>
      </w:r>
      <w:r w:rsidR="000C1215">
        <w:rPr>
          <w:rFonts w:hint="eastAsia"/>
        </w:rPr>
        <w:tab/>
      </w:r>
      <w:r w:rsidR="000C1215">
        <w:rPr>
          <w:rFonts w:hint="eastAsia"/>
        </w:rPr>
        <w:tab/>
        <w:t xml:space="preserve">       </w:t>
      </w:r>
      <w:r w:rsidR="000C1215">
        <w:rPr>
          <w:rFonts w:hint="eastAsia"/>
        </w:rPr>
        <w:t>中</w:t>
      </w:r>
      <w:r w:rsidR="000C1215">
        <w:rPr>
          <w:color w:val="000000"/>
        </w:rPr>
        <w:t>[</w:t>
      </w:r>
      <w:r w:rsidR="000C1215">
        <w:rPr>
          <w:rFonts w:hint="eastAsia"/>
          <w:color w:val="000000"/>
        </w:rPr>
        <w:t>2</w:t>
      </w:r>
      <w:r w:rsidR="000C1215">
        <w:rPr>
          <w:color w:val="000000"/>
        </w:rPr>
        <w:t>]</w:t>
      </w:r>
    </w:p>
    <w:p w:rsidR="000C1215" w:rsidRDefault="000C1215" w:rsidP="008D18BF">
      <w:pPr>
        <w:tabs>
          <w:tab w:val="left" w:pos="3675"/>
        </w:tabs>
        <w:rPr>
          <w:color w:val="000000"/>
        </w:rPr>
      </w:pPr>
      <w:r>
        <w:rPr>
          <w:rFonts w:hint="eastAsia"/>
          <w:color w:val="000000"/>
        </w:rPr>
        <w:t>查看消息</w:t>
      </w:r>
      <w:r>
        <w:rPr>
          <w:rFonts w:hint="eastAsia"/>
          <w:color w:val="000000"/>
        </w:rPr>
        <w:t xml:space="preserve">                          </w:t>
      </w:r>
      <w:r>
        <w:rPr>
          <w:rFonts w:hint="eastAsia"/>
          <w:color w:val="000000"/>
        </w:rPr>
        <w:tab/>
      </w:r>
      <w:r>
        <w:rPr>
          <w:rFonts w:hint="eastAsia"/>
          <w:color w:val="000000"/>
        </w:rPr>
        <w:t>中</w:t>
      </w:r>
      <w:r>
        <w:rPr>
          <w:color w:val="000000"/>
        </w:rPr>
        <w:t>[2]</w:t>
      </w:r>
    </w:p>
    <w:p w:rsidR="000C1215" w:rsidRDefault="008D18BF" w:rsidP="000C1215">
      <w:pPr>
        <w:rPr>
          <w:color w:val="000000"/>
        </w:rPr>
      </w:pPr>
      <w:r>
        <w:rPr>
          <w:rFonts w:hint="eastAsia"/>
          <w:color w:val="000000"/>
        </w:rPr>
        <w:t>猫咪分类</w:t>
      </w:r>
      <w:r>
        <w:rPr>
          <w:color w:val="000000"/>
        </w:rPr>
        <w:tab/>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t xml:space="preserve">   </w:t>
      </w:r>
      <w:r w:rsidR="000C1215">
        <w:rPr>
          <w:rFonts w:hint="eastAsia"/>
          <w:color w:val="000000"/>
        </w:rPr>
        <w:t>中</w:t>
      </w:r>
      <w:r w:rsidR="000C1215">
        <w:rPr>
          <w:color w:val="000000"/>
        </w:rPr>
        <w:t>[</w:t>
      </w:r>
      <w:r w:rsidR="000C1215">
        <w:rPr>
          <w:rFonts w:hint="eastAsia"/>
          <w:color w:val="000000"/>
        </w:rPr>
        <w:t>2</w:t>
      </w:r>
      <w:r w:rsidR="000C1215">
        <w:rPr>
          <w:color w:val="000000"/>
        </w:rPr>
        <w:t>]</w:t>
      </w:r>
    </w:p>
    <w:p w:rsidR="008D18BF" w:rsidRDefault="008D18BF" w:rsidP="000C1215">
      <w:pPr>
        <w:rPr>
          <w:color w:val="000000"/>
        </w:rPr>
      </w:pPr>
      <w:r>
        <w:rPr>
          <w:rFonts w:hint="eastAsia"/>
          <w:color w:val="000000"/>
        </w:rPr>
        <w:t>举报视频</w:t>
      </w:r>
      <w:r>
        <w:rPr>
          <w:color w:val="000000"/>
        </w:rPr>
        <w:tab/>
      </w:r>
      <w:r>
        <w:rPr>
          <w:color w:val="000000"/>
        </w:rPr>
        <w:tab/>
      </w:r>
      <w:r>
        <w:rPr>
          <w:color w:val="000000"/>
        </w:rPr>
        <w:tab/>
      </w:r>
      <w:r>
        <w:rPr>
          <w:color w:val="000000"/>
        </w:rPr>
        <w:tab/>
      </w:r>
      <w:r>
        <w:rPr>
          <w:color w:val="000000"/>
        </w:rPr>
        <w:tab/>
      </w:r>
      <w:r>
        <w:rPr>
          <w:color w:val="000000"/>
        </w:rPr>
        <w:tab/>
        <w:t xml:space="preserve">   </w:t>
      </w:r>
      <w:r>
        <w:rPr>
          <w:rFonts w:hint="eastAsia"/>
          <w:color w:val="000000"/>
        </w:rPr>
        <w:t>中</w:t>
      </w:r>
      <w:r>
        <w:rPr>
          <w:color w:val="000000"/>
        </w:rPr>
        <w:t>[</w:t>
      </w:r>
      <w:r>
        <w:rPr>
          <w:rFonts w:hint="eastAsia"/>
          <w:color w:val="000000"/>
        </w:rPr>
        <w:t>2</w:t>
      </w:r>
      <w:r>
        <w:rPr>
          <w:color w:val="000000"/>
        </w:rPr>
        <w:t>]</w:t>
      </w:r>
    </w:p>
    <w:p w:rsidR="000C1215" w:rsidRDefault="000C1215" w:rsidP="000C1215">
      <w:pPr>
        <w:rPr>
          <w:color w:val="000000"/>
        </w:rPr>
      </w:pPr>
      <w:r>
        <w:rPr>
          <w:rFonts w:hint="eastAsia"/>
          <w:color w:val="000000"/>
        </w:rPr>
        <w:t>绑定微信</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sidR="008D18BF">
        <w:rPr>
          <w:rFonts w:hint="eastAsia"/>
          <w:color w:val="000000"/>
        </w:rPr>
        <w:t>低</w:t>
      </w:r>
      <w:r>
        <w:rPr>
          <w:color w:val="000000"/>
        </w:rPr>
        <w:t>[</w:t>
      </w:r>
      <w:r w:rsidR="008D18BF">
        <w:rPr>
          <w:color w:val="000000"/>
        </w:rPr>
        <w:t>3</w:t>
      </w:r>
      <w:r>
        <w:rPr>
          <w:color w:val="000000"/>
        </w:rPr>
        <w:t>]</w:t>
      </w:r>
    </w:p>
    <w:p w:rsidR="000C1215" w:rsidRDefault="008D18BF" w:rsidP="000C1215">
      <w:pPr>
        <w:rPr>
          <w:color w:val="000000"/>
        </w:rPr>
      </w:pPr>
      <w:r>
        <w:rPr>
          <w:rFonts w:hint="eastAsia"/>
          <w:color w:val="000000"/>
        </w:rPr>
        <w:t>直播功能</w:t>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t xml:space="preserve">   </w:t>
      </w:r>
      <w:r>
        <w:rPr>
          <w:rFonts w:hint="eastAsia"/>
          <w:color w:val="000000"/>
        </w:rPr>
        <w:t>低</w:t>
      </w:r>
      <w:r w:rsidR="000C1215">
        <w:rPr>
          <w:color w:val="000000"/>
        </w:rPr>
        <w:t>[</w:t>
      </w:r>
      <w:r>
        <w:rPr>
          <w:color w:val="000000"/>
        </w:rPr>
        <w:t>3</w:t>
      </w:r>
      <w:r w:rsidR="000C1215">
        <w:rPr>
          <w:color w:val="000000"/>
        </w:rPr>
        <w:t>]</w:t>
      </w:r>
    </w:p>
    <w:p w:rsidR="000C1215" w:rsidRDefault="008D18BF" w:rsidP="000C1215">
      <w:pPr>
        <w:rPr>
          <w:color w:val="000000"/>
        </w:rPr>
      </w:pPr>
      <w:r>
        <w:rPr>
          <w:rFonts w:hint="eastAsia"/>
          <w:color w:val="000000"/>
        </w:rPr>
        <w:t>建立圈子</w:t>
      </w:r>
      <w:r w:rsidR="000C1215">
        <w:rPr>
          <w:rFonts w:hint="eastAsia"/>
          <w:color w:val="000000"/>
        </w:rPr>
        <w:t xml:space="preserve">          </w:t>
      </w:r>
      <w:r w:rsidR="000C1215">
        <w:rPr>
          <w:rFonts w:hint="eastAsia"/>
          <w:color w:val="000000"/>
        </w:rPr>
        <w:tab/>
      </w:r>
      <w:r w:rsidR="000C1215">
        <w:rPr>
          <w:rFonts w:hint="eastAsia"/>
          <w:color w:val="000000"/>
        </w:rPr>
        <w:tab/>
      </w:r>
      <w:r w:rsidR="000C1215">
        <w:rPr>
          <w:rFonts w:hint="eastAsia"/>
          <w:color w:val="000000"/>
        </w:rPr>
        <w:tab/>
      </w:r>
      <w:r w:rsidR="000C1215">
        <w:rPr>
          <w:rFonts w:hint="eastAsia"/>
          <w:color w:val="000000"/>
        </w:rPr>
        <w:tab/>
        <w:t xml:space="preserve">   </w:t>
      </w:r>
      <w:r w:rsidR="000C1215">
        <w:rPr>
          <w:rFonts w:hint="eastAsia"/>
          <w:color w:val="000000"/>
        </w:rPr>
        <w:t>低</w:t>
      </w:r>
      <w:r w:rsidR="000C1215">
        <w:rPr>
          <w:color w:val="000000"/>
        </w:rPr>
        <w:t>[</w:t>
      </w:r>
      <w:r w:rsidR="000C1215">
        <w:rPr>
          <w:rFonts w:hint="eastAsia"/>
          <w:color w:val="000000"/>
        </w:rPr>
        <w:t>3</w:t>
      </w:r>
      <w:r w:rsidR="000C1215">
        <w:rPr>
          <w:color w:val="000000"/>
        </w:rPr>
        <w:t>]</w:t>
      </w:r>
    </w:p>
    <w:p w:rsidR="000C1215" w:rsidRDefault="000C1215" w:rsidP="000C1215">
      <w:pPr>
        <w:rPr>
          <w:color w:val="000000"/>
        </w:rPr>
      </w:pPr>
      <w:r>
        <w:rPr>
          <w:rFonts w:hint="eastAsia"/>
          <w:color w:val="000000"/>
        </w:rPr>
        <w:t>发布动态</w:t>
      </w:r>
      <w:r>
        <w:rPr>
          <w:rFonts w:hint="eastAsia"/>
          <w:color w:val="000000"/>
        </w:rPr>
        <w:t xml:space="preserve">                           </w:t>
      </w:r>
      <w:r>
        <w:rPr>
          <w:rFonts w:hint="eastAsia"/>
          <w:color w:val="000000"/>
        </w:rPr>
        <w:t>低</w:t>
      </w:r>
      <w:r>
        <w:rPr>
          <w:color w:val="000000"/>
        </w:rPr>
        <w:t>[</w:t>
      </w:r>
      <w:r>
        <w:rPr>
          <w:rFonts w:hint="eastAsia"/>
          <w:color w:val="000000"/>
        </w:rPr>
        <w:t>3</w:t>
      </w:r>
      <w:r>
        <w:rPr>
          <w:color w:val="000000"/>
        </w:rPr>
        <w:t>]</w:t>
      </w:r>
    </w:p>
    <w:p w:rsidR="000C1215" w:rsidRDefault="000C1215" w:rsidP="000C1215">
      <w:pPr>
        <w:rPr>
          <w:color w:val="000000"/>
        </w:rPr>
      </w:pPr>
      <w:r>
        <w:rPr>
          <w:rFonts w:hint="eastAsia"/>
          <w:color w:val="000000"/>
        </w:rPr>
        <w:t>评论动态</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低</w:t>
      </w:r>
      <w:r>
        <w:rPr>
          <w:color w:val="000000"/>
        </w:rPr>
        <w:t>[3]</w:t>
      </w:r>
    </w:p>
    <w:p w:rsidR="000C1215" w:rsidRDefault="000C1215" w:rsidP="000C1215">
      <w:pPr>
        <w:rPr>
          <w:color w:val="000000"/>
        </w:rPr>
      </w:pPr>
      <w:r>
        <w:rPr>
          <w:rFonts w:hint="eastAsia"/>
          <w:color w:val="000000"/>
        </w:rPr>
        <w:t>转发动态</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低</w:t>
      </w:r>
      <w:r>
        <w:rPr>
          <w:color w:val="000000"/>
        </w:rPr>
        <w:t>[3]</w:t>
      </w:r>
    </w:p>
    <w:p w:rsidR="000C1215" w:rsidRDefault="000C1215" w:rsidP="000C1215">
      <w:pPr>
        <w:tabs>
          <w:tab w:val="center" w:pos="4153"/>
        </w:tabs>
        <w:rPr>
          <w:color w:val="000000"/>
        </w:rPr>
      </w:pPr>
      <w:r>
        <w:rPr>
          <w:rFonts w:hint="eastAsia"/>
          <w:color w:val="000000"/>
        </w:rPr>
        <w:t>回复评论</w:t>
      </w:r>
      <w:r>
        <w:rPr>
          <w:rFonts w:hint="eastAsia"/>
          <w:color w:val="000000"/>
        </w:rPr>
        <w:t xml:space="preserve">                           </w:t>
      </w:r>
      <w:r>
        <w:rPr>
          <w:rFonts w:hint="eastAsia"/>
          <w:color w:val="000000"/>
        </w:rPr>
        <w:t>低</w:t>
      </w:r>
      <w:r>
        <w:rPr>
          <w:color w:val="000000"/>
        </w:rPr>
        <w:t>[3]</w:t>
      </w:r>
    </w:p>
    <w:p w:rsidR="000C1215" w:rsidRDefault="000C1215" w:rsidP="000C1215">
      <w:pPr>
        <w:rPr>
          <w:color w:val="000000"/>
        </w:rPr>
      </w:pPr>
      <w:r>
        <w:rPr>
          <w:rFonts w:hint="eastAsia"/>
          <w:color w:val="000000"/>
        </w:rPr>
        <w:t>点赞动态</w:t>
      </w:r>
      <w:r>
        <w:rPr>
          <w:rFonts w:hint="eastAsia"/>
          <w:color w:val="000000"/>
        </w:rPr>
        <w:t xml:space="preserve">                           </w:t>
      </w:r>
      <w:r>
        <w:rPr>
          <w:rFonts w:hint="eastAsia"/>
          <w:color w:val="000000"/>
        </w:rPr>
        <w:t>低</w:t>
      </w:r>
      <w:r>
        <w:rPr>
          <w:color w:val="000000"/>
        </w:rPr>
        <w:t>[</w:t>
      </w:r>
      <w:r>
        <w:rPr>
          <w:rFonts w:hint="eastAsia"/>
          <w:color w:val="000000"/>
        </w:rPr>
        <w:t>3]</w:t>
      </w:r>
    </w:p>
    <w:p w:rsidR="000C1215" w:rsidRDefault="000C1215" w:rsidP="000C1215">
      <w:pPr>
        <w:rPr>
          <w:color w:val="000000"/>
        </w:rPr>
      </w:pPr>
      <w:r>
        <w:rPr>
          <w:rFonts w:hint="eastAsia"/>
          <w:color w:val="000000"/>
        </w:rPr>
        <w:t>绑定</w:t>
      </w:r>
      <w:r>
        <w:rPr>
          <w:rFonts w:hint="eastAsia"/>
          <w:color w:val="000000"/>
        </w:rPr>
        <w:t>QQ</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低</w:t>
      </w:r>
      <w:r>
        <w:rPr>
          <w:color w:val="000000"/>
        </w:rPr>
        <w:t>[</w:t>
      </w:r>
      <w:r>
        <w:rPr>
          <w:rFonts w:hint="eastAsia"/>
          <w:color w:val="000000"/>
        </w:rPr>
        <w:t>2</w:t>
      </w:r>
      <w:r>
        <w:rPr>
          <w:color w:val="000000"/>
        </w:rPr>
        <w:t>]</w:t>
      </w:r>
    </w:p>
    <w:p w:rsidR="000C1215" w:rsidRDefault="000C1215" w:rsidP="000C1215">
      <w:pPr>
        <w:rPr>
          <w:color w:val="000000"/>
        </w:rPr>
      </w:pPr>
      <w:r>
        <w:rPr>
          <w:rFonts w:hint="eastAsia"/>
          <w:color w:val="000000"/>
        </w:rPr>
        <w:t>绑定微博</w:t>
      </w:r>
      <w:r>
        <w:rPr>
          <w:rFonts w:hint="eastAsia"/>
          <w:color w:val="000000"/>
        </w:rPr>
        <w:t xml:space="preserve">                           </w:t>
      </w:r>
      <w:r>
        <w:rPr>
          <w:rFonts w:hint="eastAsia"/>
          <w:color w:val="000000"/>
        </w:rPr>
        <w:t>低</w:t>
      </w:r>
      <w:r>
        <w:rPr>
          <w:rFonts w:hint="eastAsia"/>
          <w:color w:val="000000"/>
        </w:rPr>
        <w:t>[2]</w:t>
      </w:r>
    </w:p>
    <w:p w:rsidR="000C1215" w:rsidRDefault="000C1215" w:rsidP="000C1215">
      <w:pPr>
        <w:rPr>
          <w:color w:val="000000"/>
        </w:rPr>
      </w:pPr>
      <w:r>
        <w:rPr>
          <w:rFonts w:hint="eastAsia"/>
          <w:color w:val="000000"/>
        </w:rPr>
        <w:t>分享</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低</w:t>
      </w:r>
      <w:r>
        <w:rPr>
          <w:color w:val="000000"/>
        </w:rPr>
        <w:t>[3]</w:t>
      </w:r>
    </w:p>
    <w:p w:rsidR="000C1215" w:rsidRDefault="000C1215" w:rsidP="000C1215">
      <w:pPr>
        <w:rPr>
          <w:color w:val="000000"/>
        </w:rPr>
      </w:pPr>
      <w:r>
        <w:rPr>
          <w:rFonts w:hint="eastAsia"/>
          <w:color w:val="000000"/>
        </w:rPr>
        <w:t>设置消息通知</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低</w:t>
      </w:r>
      <w:r>
        <w:rPr>
          <w:color w:val="000000"/>
        </w:rPr>
        <w:t>[3]</w:t>
      </w:r>
    </w:p>
    <w:p w:rsidR="000C1215" w:rsidRDefault="000C1215" w:rsidP="000C1215">
      <w:r>
        <w:rPr>
          <w:rFonts w:hint="eastAsia"/>
        </w:rPr>
        <w:t>更新版本</w:t>
      </w:r>
      <w:r>
        <w:rPr>
          <w:rFonts w:hint="eastAsia"/>
        </w:rPr>
        <w:tab/>
      </w:r>
      <w:r>
        <w:rPr>
          <w:rFonts w:hint="eastAsia"/>
        </w:rPr>
        <w:tab/>
      </w:r>
      <w:r>
        <w:rPr>
          <w:rFonts w:hint="eastAsia"/>
        </w:rPr>
        <w:tab/>
      </w:r>
      <w:r>
        <w:rPr>
          <w:rFonts w:hint="eastAsia"/>
        </w:rPr>
        <w:tab/>
      </w:r>
      <w:r>
        <w:rPr>
          <w:rFonts w:hint="eastAsia"/>
        </w:rPr>
        <w:tab/>
        <w:t xml:space="preserve">       </w:t>
      </w:r>
      <w:r>
        <w:rPr>
          <w:rFonts w:hint="eastAsia"/>
          <w:color w:val="000000"/>
        </w:rPr>
        <w:t>低</w:t>
      </w:r>
      <w:r>
        <w:rPr>
          <w:color w:val="000000"/>
        </w:rPr>
        <w:t>[3]</w:t>
      </w:r>
      <w:r>
        <w:rPr>
          <w:rFonts w:hint="eastAsia"/>
        </w:rPr>
        <w:t xml:space="preserve"> </w:t>
      </w:r>
    </w:p>
    <w:p w:rsidR="000C1215" w:rsidRDefault="000C1215" w:rsidP="000C1215">
      <w:r>
        <w:rPr>
          <w:rFonts w:hint="eastAsia"/>
        </w:rPr>
        <w:t>实时聊天</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低</w:t>
      </w:r>
      <w:r>
        <w:rPr>
          <w:color w:val="000000"/>
        </w:rPr>
        <w:t>[3]</w:t>
      </w:r>
      <w:r>
        <w:rPr>
          <w:rFonts w:hint="eastAsia"/>
        </w:rPr>
        <w:t xml:space="preserve"> </w:t>
      </w:r>
    </w:p>
    <w:p w:rsidR="000C1215" w:rsidRPr="000C1215" w:rsidRDefault="000C1215">
      <w:pPr>
        <w:rPr>
          <w:i/>
          <w:color w:val="548DD4" w:themeColor="text2" w:themeTint="99"/>
        </w:rPr>
      </w:pPr>
    </w:p>
    <w:p w:rsidR="00E4385F" w:rsidRDefault="00CF49F7">
      <w:pPr>
        <w:pStyle w:val="2"/>
      </w:pPr>
      <w:bookmarkStart w:id="27" w:name="_Toc301360619"/>
      <w:bookmarkStart w:id="28" w:name="_Toc290468063"/>
      <w:r>
        <w:rPr>
          <w:rFonts w:hint="eastAsia"/>
        </w:rPr>
        <w:t>权限列表</w:t>
      </w:r>
      <w:bookmarkEnd w:id="27"/>
      <w:bookmarkEnd w:id="28"/>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以列表方式排列用户角色与功能列表，表明每个角色所具备的系统权限。如果系统中不涉及到此部分，请删除。</w:t>
      </w:r>
      <w:r>
        <w:rPr>
          <w:rFonts w:hint="eastAsia"/>
          <w:i/>
          <w:color w:val="548DD4" w:themeColor="text2" w:themeTint="9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AD0F8D" w:rsidTr="00AD0F8D">
        <w:tc>
          <w:tcPr>
            <w:tcW w:w="2840" w:type="dxa"/>
          </w:tcPr>
          <w:p w:rsidR="00AD0F8D" w:rsidRDefault="00AD0F8D" w:rsidP="00AD0F8D">
            <w:pPr>
              <w:spacing w:line="240" w:lineRule="auto"/>
              <w:rPr>
                <w:color w:val="000000"/>
              </w:rPr>
            </w:pPr>
            <w:r>
              <w:rPr>
                <w:rFonts w:hint="eastAsia"/>
                <w:color w:val="000000"/>
              </w:rPr>
              <w:t>用户角色</w:t>
            </w:r>
          </w:p>
        </w:tc>
        <w:tc>
          <w:tcPr>
            <w:tcW w:w="2841" w:type="dxa"/>
          </w:tcPr>
          <w:p w:rsidR="00AD0F8D" w:rsidRDefault="00AD0F8D" w:rsidP="00AD0F8D">
            <w:pPr>
              <w:spacing w:line="240" w:lineRule="auto"/>
              <w:rPr>
                <w:color w:val="000000"/>
              </w:rPr>
            </w:pPr>
            <w:r>
              <w:rPr>
                <w:rFonts w:hint="eastAsia"/>
                <w:color w:val="000000"/>
              </w:rPr>
              <w:t>功能列表</w:t>
            </w:r>
          </w:p>
        </w:tc>
        <w:tc>
          <w:tcPr>
            <w:tcW w:w="2841" w:type="dxa"/>
          </w:tcPr>
          <w:p w:rsidR="00AD0F8D" w:rsidRDefault="00AD0F8D" w:rsidP="00AD0F8D">
            <w:pPr>
              <w:spacing w:line="240" w:lineRule="auto"/>
              <w:rPr>
                <w:color w:val="000000"/>
              </w:rPr>
            </w:pPr>
            <w:r>
              <w:rPr>
                <w:rFonts w:hint="eastAsia"/>
                <w:color w:val="000000"/>
              </w:rPr>
              <w:t>系统权限</w:t>
            </w:r>
          </w:p>
        </w:tc>
      </w:tr>
      <w:tr w:rsidR="00AD0F8D" w:rsidTr="00AD0F8D">
        <w:tc>
          <w:tcPr>
            <w:tcW w:w="2840" w:type="dxa"/>
          </w:tcPr>
          <w:p w:rsidR="00AD0F8D" w:rsidRDefault="00AD0F8D" w:rsidP="00AD0F8D">
            <w:pPr>
              <w:spacing w:line="240" w:lineRule="auto"/>
              <w:rPr>
                <w:color w:val="000000"/>
              </w:rPr>
            </w:pPr>
            <w:r>
              <w:rPr>
                <w:rFonts w:hint="eastAsia"/>
                <w:color w:val="000000"/>
              </w:rPr>
              <w:t>养猫者</w:t>
            </w:r>
          </w:p>
        </w:tc>
        <w:tc>
          <w:tcPr>
            <w:tcW w:w="2841" w:type="dxa"/>
          </w:tcPr>
          <w:p w:rsidR="00AD0F8D" w:rsidRDefault="00AD0F8D" w:rsidP="00AD0F8D">
            <w:pPr>
              <w:spacing w:line="240" w:lineRule="auto"/>
              <w:rPr>
                <w:color w:val="000000"/>
              </w:rPr>
            </w:pPr>
            <w:r>
              <w:rPr>
                <w:rFonts w:hint="eastAsia"/>
                <w:color w:val="000000"/>
              </w:rPr>
              <w:t>登陆账号</w:t>
            </w:r>
            <w:r>
              <w:rPr>
                <w:rFonts w:hint="eastAsia"/>
                <w:color w:val="000000"/>
              </w:rPr>
              <w:tab/>
            </w:r>
          </w:p>
          <w:p w:rsidR="00AD0F8D" w:rsidRDefault="00AD0F8D" w:rsidP="00AD0F8D">
            <w:pPr>
              <w:spacing w:line="240" w:lineRule="auto"/>
              <w:rPr>
                <w:color w:val="000000"/>
              </w:rPr>
            </w:pPr>
            <w:r>
              <w:rPr>
                <w:rFonts w:hint="eastAsia"/>
                <w:color w:val="000000"/>
              </w:rPr>
              <w:t>注册账号</w:t>
            </w:r>
          </w:p>
          <w:p w:rsidR="00AD0F8D" w:rsidRDefault="00AD0F8D" w:rsidP="00AD0F8D">
            <w:pPr>
              <w:spacing w:line="240" w:lineRule="auto"/>
              <w:rPr>
                <w:color w:val="000000"/>
              </w:rPr>
            </w:pPr>
            <w:r>
              <w:rPr>
                <w:rFonts w:hint="eastAsia"/>
                <w:color w:val="000000"/>
              </w:rPr>
              <w:t>重置密码</w:t>
            </w:r>
            <w:r>
              <w:rPr>
                <w:rFonts w:hint="eastAsia"/>
                <w:color w:val="000000"/>
              </w:rPr>
              <w:tab/>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t>发布动态</w:t>
            </w:r>
            <w:r>
              <w:rPr>
                <w:rFonts w:hint="eastAsia"/>
                <w:color w:val="000000"/>
              </w:rPr>
              <w:tab/>
            </w:r>
            <w:r>
              <w:rPr>
                <w:rFonts w:hint="eastAsia"/>
                <w:color w:val="000000"/>
              </w:rPr>
              <w:tab/>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t>评论动态</w:t>
            </w:r>
            <w:r>
              <w:rPr>
                <w:rFonts w:hint="eastAsia"/>
                <w:color w:val="000000"/>
              </w:rPr>
              <w:t xml:space="preserve">          </w:t>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t>转发动态</w:t>
            </w:r>
          </w:p>
          <w:p w:rsidR="00AD0F8D" w:rsidRDefault="00AD0F8D" w:rsidP="00AD0F8D">
            <w:pPr>
              <w:spacing w:line="240" w:lineRule="auto"/>
              <w:rPr>
                <w:color w:val="000000"/>
              </w:rPr>
            </w:pPr>
            <w:r>
              <w:rPr>
                <w:rFonts w:hint="eastAsia"/>
                <w:color w:val="000000"/>
              </w:rPr>
              <w:t>点赞动态</w:t>
            </w:r>
            <w:r>
              <w:rPr>
                <w:rFonts w:hint="eastAsia"/>
                <w:color w:val="000000"/>
              </w:rPr>
              <w:t xml:space="preserve">                           </w:t>
            </w:r>
          </w:p>
          <w:p w:rsidR="00AD0F8D" w:rsidRDefault="00AD0F8D" w:rsidP="00AD0F8D">
            <w:pPr>
              <w:spacing w:line="240" w:lineRule="auto"/>
              <w:rPr>
                <w:color w:val="000000"/>
              </w:rPr>
            </w:pPr>
            <w:r>
              <w:rPr>
                <w:rFonts w:hint="eastAsia"/>
                <w:color w:val="000000"/>
              </w:rPr>
              <w:t>回复评论</w:t>
            </w:r>
            <w:r>
              <w:rPr>
                <w:rFonts w:hint="eastAsia"/>
                <w:color w:val="000000"/>
              </w:rPr>
              <w:tab/>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lastRenderedPageBreak/>
              <w:t>创建圈子</w:t>
            </w:r>
            <w:r>
              <w:rPr>
                <w:rFonts w:hint="eastAsia"/>
                <w:color w:val="000000"/>
              </w:rPr>
              <w:tab/>
            </w:r>
            <w:r>
              <w:rPr>
                <w:rFonts w:hint="eastAsia"/>
                <w:color w:val="000000"/>
              </w:rPr>
              <w:tab/>
            </w:r>
            <w:r>
              <w:rPr>
                <w:rFonts w:hint="eastAsia"/>
                <w:color w:val="000000"/>
              </w:rPr>
              <w:tab/>
            </w:r>
          </w:p>
          <w:p w:rsidR="00AD0F8D" w:rsidRDefault="00AD0F8D" w:rsidP="00AD0F8D">
            <w:pPr>
              <w:tabs>
                <w:tab w:val="center" w:pos="4153"/>
              </w:tabs>
              <w:spacing w:line="240" w:lineRule="auto"/>
              <w:rPr>
                <w:color w:val="000000"/>
              </w:rPr>
            </w:pPr>
            <w:r>
              <w:rPr>
                <w:rFonts w:hint="eastAsia"/>
                <w:color w:val="000000"/>
              </w:rPr>
              <w:t>编辑猫咪</w:t>
            </w:r>
          </w:p>
          <w:p w:rsidR="00AD0F8D" w:rsidRDefault="00AD0F8D" w:rsidP="00AD0F8D">
            <w:pPr>
              <w:tabs>
                <w:tab w:val="center" w:pos="4153"/>
              </w:tabs>
              <w:spacing w:line="240" w:lineRule="auto"/>
              <w:rPr>
                <w:color w:val="000000"/>
              </w:rPr>
            </w:pPr>
            <w:r>
              <w:rPr>
                <w:rFonts w:hint="eastAsia"/>
                <w:color w:val="000000"/>
              </w:rPr>
              <w:t>更改头像</w:t>
            </w:r>
          </w:p>
          <w:p w:rsidR="00AD0F8D" w:rsidRDefault="00AD0F8D" w:rsidP="00AD0F8D">
            <w:pPr>
              <w:tabs>
                <w:tab w:val="center" w:pos="4153"/>
              </w:tabs>
              <w:spacing w:line="240" w:lineRule="auto"/>
              <w:rPr>
                <w:color w:val="000000"/>
              </w:rPr>
            </w:pPr>
            <w:r>
              <w:rPr>
                <w:rFonts w:hint="eastAsia"/>
                <w:color w:val="000000"/>
              </w:rPr>
              <w:t>更改个人信息</w:t>
            </w:r>
            <w:r>
              <w:rPr>
                <w:rFonts w:hint="eastAsia"/>
                <w:color w:val="000000"/>
              </w:rPr>
              <w:t xml:space="preserve">                           </w:t>
            </w:r>
          </w:p>
          <w:p w:rsidR="00AD0F8D" w:rsidRDefault="00AD0F8D" w:rsidP="00AD0F8D">
            <w:pPr>
              <w:spacing w:line="240" w:lineRule="auto"/>
              <w:rPr>
                <w:color w:val="000000"/>
              </w:rPr>
            </w:pPr>
            <w:r>
              <w:rPr>
                <w:rFonts w:hint="eastAsia"/>
                <w:color w:val="000000"/>
              </w:rPr>
              <w:t>实时聊天</w:t>
            </w:r>
            <w:r>
              <w:rPr>
                <w:rFonts w:hint="eastAsia"/>
                <w:color w:val="000000"/>
              </w:rPr>
              <w:t xml:space="preserve">                          </w:t>
            </w:r>
          </w:p>
          <w:p w:rsidR="00AD0F8D" w:rsidRDefault="00AD0F8D" w:rsidP="00AD0F8D">
            <w:pPr>
              <w:tabs>
                <w:tab w:val="left" w:pos="3675"/>
              </w:tabs>
              <w:spacing w:line="240" w:lineRule="auto"/>
              <w:rPr>
                <w:color w:val="000000"/>
              </w:rPr>
            </w:pPr>
            <w:r>
              <w:rPr>
                <w:rFonts w:hint="eastAsia"/>
                <w:color w:val="000000"/>
              </w:rPr>
              <w:t>发布视频</w:t>
            </w:r>
            <w:r>
              <w:rPr>
                <w:rFonts w:hint="eastAsia"/>
                <w:color w:val="000000"/>
              </w:rPr>
              <w:t xml:space="preserve"> </w:t>
            </w:r>
          </w:p>
          <w:p w:rsidR="00AD0F8D" w:rsidRDefault="00AD0F8D" w:rsidP="00AD0F8D">
            <w:pPr>
              <w:tabs>
                <w:tab w:val="left" w:pos="3675"/>
              </w:tabs>
              <w:spacing w:line="240" w:lineRule="auto"/>
              <w:rPr>
                <w:color w:val="000000"/>
              </w:rPr>
            </w:pPr>
            <w:r>
              <w:rPr>
                <w:rFonts w:hint="eastAsia"/>
                <w:color w:val="000000"/>
              </w:rPr>
              <w:t>浏览视频</w:t>
            </w:r>
          </w:p>
          <w:p w:rsidR="00AD0F8D" w:rsidRDefault="00AD0F8D" w:rsidP="00AD0F8D">
            <w:pPr>
              <w:tabs>
                <w:tab w:val="left" w:pos="3675"/>
              </w:tabs>
              <w:spacing w:line="240" w:lineRule="auto"/>
              <w:rPr>
                <w:color w:val="000000"/>
              </w:rPr>
            </w:pPr>
            <w:r>
              <w:rPr>
                <w:rFonts w:hint="eastAsia"/>
                <w:color w:val="000000"/>
              </w:rPr>
              <w:t>编辑圈子资料</w:t>
            </w:r>
          </w:p>
          <w:p w:rsidR="00AD0F8D" w:rsidRDefault="00AD0F8D" w:rsidP="00AD0F8D">
            <w:pPr>
              <w:spacing w:line="240" w:lineRule="auto"/>
              <w:rPr>
                <w:color w:val="000000"/>
              </w:rPr>
            </w:pPr>
            <w:r>
              <w:rPr>
                <w:rFonts w:hint="eastAsia"/>
                <w:color w:val="000000"/>
              </w:rPr>
              <w:t>分享</w:t>
            </w:r>
            <w:r>
              <w:rPr>
                <w:rFonts w:hint="eastAsia"/>
                <w:color w:val="000000"/>
              </w:rPr>
              <w:tab/>
            </w:r>
            <w:r>
              <w:rPr>
                <w:rFonts w:hint="eastAsia"/>
                <w:color w:val="000000"/>
              </w:rPr>
              <w:tab/>
            </w:r>
          </w:p>
        </w:tc>
        <w:tc>
          <w:tcPr>
            <w:tcW w:w="2841" w:type="dxa"/>
          </w:tcPr>
          <w:p w:rsidR="00AD0F8D" w:rsidRDefault="00AD0F8D" w:rsidP="00AD0F8D">
            <w:pPr>
              <w:spacing w:line="240" w:lineRule="auto"/>
              <w:rPr>
                <w:color w:val="000000"/>
              </w:rPr>
            </w:pPr>
            <w:r>
              <w:rPr>
                <w:rFonts w:hint="eastAsia"/>
                <w:color w:val="000000"/>
              </w:rPr>
              <w:lastRenderedPageBreak/>
              <w:t>只有登录后才能发布动态，发布视频，评论动态，转发动态，更改头像，编辑猫咪资料，编辑个人资料等。</w:t>
            </w:r>
          </w:p>
          <w:p w:rsidR="00AD0F8D" w:rsidRDefault="00AD0F8D" w:rsidP="00AD0F8D">
            <w:pPr>
              <w:spacing w:line="240" w:lineRule="auto"/>
              <w:rPr>
                <w:color w:val="000000"/>
              </w:rPr>
            </w:pPr>
          </w:p>
        </w:tc>
      </w:tr>
      <w:tr w:rsidR="00AD0F8D" w:rsidTr="00AD0F8D">
        <w:trPr>
          <w:trHeight w:val="1872"/>
        </w:trPr>
        <w:tc>
          <w:tcPr>
            <w:tcW w:w="2840" w:type="dxa"/>
          </w:tcPr>
          <w:p w:rsidR="00AD0F8D" w:rsidRDefault="00AD0F8D" w:rsidP="00AD0F8D">
            <w:pPr>
              <w:spacing w:line="240" w:lineRule="auto"/>
              <w:rPr>
                <w:color w:val="000000"/>
              </w:rPr>
            </w:pPr>
            <w:r>
              <w:rPr>
                <w:rFonts w:hint="eastAsia"/>
                <w:color w:val="000000"/>
              </w:rPr>
              <w:t>吸猫者</w:t>
            </w:r>
          </w:p>
        </w:tc>
        <w:tc>
          <w:tcPr>
            <w:tcW w:w="2841" w:type="dxa"/>
          </w:tcPr>
          <w:p w:rsidR="00AD0F8D" w:rsidRDefault="00AD0F8D" w:rsidP="00AD0F8D">
            <w:pPr>
              <w:spacing w:line="240" w:lineRule="auto"/>
              <w:rPr>
                <w:color w:val="000000"/>
              </w:rPr>
            </w:pPr>
            <w:r>
              <w:rPr>
                <w:rFonts w:hint="eastAsia"/>
                <w:color w:val="000000"/>
              </w:rPr>
              <w:t>登陆账号</w:t>
            </w:r>
            <w:r>
              <w:rPr>
                <w:rFonts w:hint="eastAsia"/>
                <w:color w:val="000000"/>
              </w:rPr>
              <w:tab/>
            </w:r>
          </w:p>
          <w:p w:rsidR="00AD0F8D" w:rsidRDefault="00AD0F8D" w:rsidP="00AD0F8D">
            <w:pPr>
              <w:spacing w:line="240" w:lineRule="auto"/>
              <w:rPr>
                <w:color w:val="000000"/>
              </w:rPr>
            </w:pPr>
            <w:r>
              <w:rPr>
                <w:rFonts w:hint="eastAsia"/>
                <w:color w:val="000000"/>
              </w:rPr>
              <w:t>注册账号</w:t>
            </w:r>
            <w:r>
              <w:rPr>
                <w:rFonts w:hint="eastAsia"/>
                <w:color w:val="000000"/>
              </w:rPr>
              <w:tab/>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t>查看动态</w:t>
            </w:r>
            <w:r>
              <w:rPr>
                <w:rFonts w:hint="eastAsia"/>
                <w:color w:val="000000"/>
              </w:rPr>
              <w:tab/>
            </w:r>
            <w:r>
              <w:rPr>
                <w:rFonts w:hint="eastAsia"/>
                <w:color w:val="000000"/>
              </w:rPr>
              <w:tab/>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t>评论动态</w:t>
            </w:r>
            <w:r>
              <w:rPr>
                <w:rFonts w:hint="eastAsia"/>
                <w:color w:val="000000"/>
              </w:rPr>
              <w:t xml:space="preserve">          </w:t>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t>转发动态</w:t>
            </w:r>
            <w:r>
              <w:rPr>
                <w:rFonts w:hint="eastAsia"/>
                <w:color w:val="000000"/>
              </w:rPr>
              <w:t xml:space="preserve">                           </w:t>
            </w:r>
          </w:p>
          <w:p w:rsidR="00AD0F8D" w:rsidRDefault="00AD0F8D" w:rsidP="00AD0F8D">
            <w:pPr>
              <w:spacing w:line="240" w:lineRule="auto"/>
              <w:rPr>
                <w:color w:val="000000"/>
              </w:rPr>
            </w:pPr>
            <w:r>
              <w:rPr>
                <w:rFonts w:hint="eastAsia"/>
                <w:color w:val="000000"/>
              </w:rPr>
              <w:t>回复评论</w:t>
            </w:r>
          </w:p>
          <w:p w:rsidR="00AD0F8D" w:rsidRDefault="00AD0F8D" w:rsidP="00AD0F8D">
            <w:pPr>
              <w:spacing w:line="240" w:lineRule="auto"/>
              <w:rPr>
                <w:color w:val="000000"/>
              </w:rPr>
            </w:pPr>
            <w:r>
              <w:rPr>
                <w:rFonts w:hint="eastAsia"/>
                <w:color w:val="000000"/>
              </w:rPr>
              <w:t>浏览视频</w:t>
            </w:r>
          </w:p>
          <w:p w:rsidR="00AD0F8D" w:rsidRDefault="00AD0F8D" w:rsidP="00AD0F8D">
            <w:pPr>
              <w:spacing w:line="240" w:lineRule="auto"/>
              <w:rPr>
                <w:color w:val="000000"/>
              </w:rPr>
            </w:pPr>
            <w:r>
              <w:rPr>
                <w:rFonts w:hint="eastAsia"/>
                <w:color w:val="000000"/>
              </w:rPr>
              <w:t>加入圈子</w:t>
            </w:r>
            <w:r>
              <w:rPr>
                <w:rFonts w:hint="eastAsia"/>
                <w:color w:val="000000"/>
              </w:rPr>
              <w:tab/>
            </w:r>
            <w:r>
              <w:rPr>
                <w:rFonts w:hint="eastAsia"/>
                <w:color w:val="000000"/>
              </w:rPr>
              <w:tab/>
            </w:r>
          </w:p>
          <w:p w:rsidR="00AD0F8D" w:rsidRDefault="00AD0F8D" w:rsidP="00AD0F8D">
            <w:pPr>
              <w:spacing w:line="240" w:lineRule="auto"/>
              <w:rPr>
                <w:color w:val="000000"/>
              </w:rPr>
            </w:pPr>
            <w:r>
              <w:rPr>
                <w:rFonts w:hint="eastAsia"/>
                <w:color w:val="000000"/>
              </w:rPr>
              <w:t>实时聊天</w:t>
            </w:r>
            <w:r>
              <w:rPr>
                <w:rFonts w:hint="eastAsia"/>
                <w:color w:val="000000"/>
              </w:rPr>
              <w:t xml:space="preserve">                          </w:t>
            </w:r>
          </w:p>
        </w:tc>
        <w:tc>
          <w:tcPr>
            <w:tcW w:w="2841" w:type="dxa"/>
          </w:tcPr>
          <w:p w:rsidR="00AD0F8D" w:rsidRDefault="00AD0F8D" w:rsidP="00AD0F8D">
            <w:pPr>
              <w:spacing w:line="240" w:lineRule="auto"/>
              <w:rPr>
                <w:color w:val="000000"/>
              </w:rPr>
            </w:pPr>
            <w:r>
              <w:rPr>
                <w:rFonts w:hint="eastAsia"/>
                <w:color w:val="000000"/>
              </w:rPr>
              <w:t>不能随意增加删除视频、猫咪</w:t>
            </w:r>
          </w:p>
          <w:p w:rsidR="00AD0F8D" w:rsidRDefault="00AD0F8D" w:rsidP="00AD0F8D">
            <w:pPr>
              <w:spacing w:line="240" w:lineRule="auto"/>
              <w:rPr>
                <w:color w:val="000000"/>
              </w:rPr>
            </w:pPr>
            <w:r>
              <w:rPr>
                <w:rFonts w:hint="eastAsia"/>
                <w:color w:val="000000"/>
              </w:rPr>
              <w:t>只有登录后才能发布品论，加入圈子，评论动态，转发动态，更改头像，实时聊天等，未登录只能浏览主页视频。</w:t>
            </w:r>
          </w:p>
          <w:p w:rsidR="00AD0F8D" w:rsidRDefault="00AD0F8D" w:rsidP="00AD0F8D">
            <w:pPr>
              <w:spacing w:line="240" w:lineRule="auto"/>
              <w:rPr>
                <w:color w:val="000000"/>
              </w:rPr>
            </w:pPr>
          </w:p>
        </w:tc>
      </w:tr>
    </w:tbl>
    <w:p w:rsidR="00E4385F" w:rsidRPr="00AD0F8D" w:rsidRDefault="00E4385F"/>
    <w:p w:rsidR="00E4385F" w:rsidRDefault="00CF49F7">
      <w:pPr>
        <w:pStyle w:val="1"/>
      </w:pPr>
      <w:bookmarkStart w:id="29" w:name="_Toc301360620"/>
      <w:bookmarkStart w:id="30" w:name="_Toc290468064"/>
      <w:r>
        <w:rPr>
          <w:rFonts w:hint="eastAsia"/>
        </w:rPr>
        <w:t>功能性需求</w:t>
      </w:r>
      <w:bookmarkEnd w:id="29"/>
      <w:bookmarkEnd w:id="30"/>
    </w:p>
    <w:p w:rsidR="00AF266D" w:rsidRDefault="008A5A82" w:rsidP="00AF266D">
      <w:pPr>
        <w:pStyle w:val="2"/>
        <w:numPr>
          <w:ilvl w:val="1"/>
          <w:numId w:val="6"/>
        </w:numPr>
      </w:pPr>
      <w:bookmarkStart w:id="31" w:name="_Toc373392845"/>
      <w:r>
        <w:rPr>
          <w:rFonts w:hint="eastAsia"/>
        </w:rPr>
        <w:t>猫咪</w:t>
      </w:r>
      <w:bookmarkStart w:id="32" w:name="_GoBack"/>
      <w:bookmarkEnd w:id="32"/>
      <w:r>
        <w:rPr>
          <w:rFonts w:hint="eastAsia"/>
        </w:rPr>
        <w:t>主人功能</w:t>
      </w:r>
      <w:bookmarkEnd w:id="31"/>
    </w:p>
    <w:p w:rsidR="00AF266D" w:rsidRPr="00AF266D" w:rsidRDefault="00AF266D" w:rsidP="00AF266D">
      <w:pPr>
        <w:pStyle w:val="ab"/>
        <w:spacing w:line="240" w:lineRule="auto"/>
        <w:ind w:left="432" w:firstLineChars="0" w:firstLine="0"/>
        <w:jc w:val="left"/>
        <w:rPr>
          <w:rFonts w:ascii="宋体" w:eastAsia="宋体" w:hAnsi="宋体" w:cs="宋体"/>
          <w:kern w:val="0"/>
          <w:sz w:val="24"/>
          <w:szCs w:val="24"/>
        </w:rPr>
      </w:pPr>
      <w:r w:rsidRPr="00AF266D">
        <w:rPr>
          <w:noProof/>
        </w:rPr>
        <w:drawing>
          <wp:inline distT="0" distB="0" distL="0" distR="0">
            <wp:extent cx="5274310" cy="3253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53740"/>
                    </a:xfrm>
                    <a:prstGeom prst="rect">
                      <a:avLst/>
                    </a:prstGeom>
                    <a:noFill/>
                    <a:ln>
                      <a:noFill/>
                    </a:ln>
                  </pic:spPr>
                </pic:pic>
              </a:graphicData>
            </a:graphic>
          </wp:inline>
        </w:drawing>
      </w:r>
    </w:p>
    <w:p w:rsidR="00AF266D" w:rsidRPr="003A7B2B" w:rsidRDefault="00AF266D" w:rsidP="00AF266D">
      <w:pPr>
        <w:spacing w:line="240" w:lineRule="auto"/>
        <w:ind w:firstLineChars="100" w:firstLine="240"/>
        <w:jc w:val="left"/>
        <w:rPr>
          <w:rFonts w:ascii="宋体" w:hAnsi="宋体" w:cs="宋体"/>
          <w:kern w:val="0"/>
          <w:sz w:val="24"/>
          <w:szCs w:val="24"/>
        </w:rPr>
      </w:pPr>
    </w:p>
    <w:p w:rsidR="00AF266D" w:rsidRDefault="00AF266D" w:rsidP="00AF266D">
      <w:pPr>
        <w:pStyle w:val="3"/>
        <w:numPr>
          <w:ilvl w:val="2"/>
          <w:numId w:val="6"/>
        </w:numPr>
      </w:pPr>
      <w:bookmarkStart w:id="33" w:name="_Toc373392846"/>
      <w:r>
        <w:rPr>
          <w:rFonts w:hint="eastAsia"/>
        </w:rPr>
        <w:t>用例：登录</w:t>
      </w:r>
      <w:bookmarkEnd w:id="33"/>
    </w:p>
    <w:p w:rsidR="00AF266D" w:rsidRDefault="00AF266D" w:rsidP="00AF266D">
      <w:pPr>
        <w:widowControl w:val="0"/>
        <w:autoSpaceDE w:val="0"/>
        <w:autoSpaceDN w:val="0"/>
        <w:adjustRightInd w:val="0"/>
        <w:jc w:val="left"/>
        <w:rPr>
          <w:rFonts w:ascii="Arial" w:hAnsi="Arial" w:cs="Arial"/>
          <w:b/>
          <w:kern w:val="0"/>
          <w:szCs w:val="21"/>
        </w:rPr>
      </w:pPr>
      <w:r>
        <w:rPr>
          <w:rFonts w:ascii="Arial" w:hAnsi="Arial" w:cs="Arial" w:hint="eastAsia"/>
          <w:b/>
          <w:kern w:val="0"/>
          <w:szCs w:val="21"/>
        </w:rPr>
        <w:t>用例名称：登录</w:t>
      </w:r>
    </w:p>
    <w:p w:rsidR="00AF266D" w:rsidRDefault="00AF266D" w:rsidP="00AF266D">
      <w:pPr>
        <w:pStyle w:val="11"/>
        <w:widowControl w:val="0"/>
        <w:numPr>
          <w:ilvl w:val="0"/>
          <w:numId w:val="7"/>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一般用户（注册者）：确保能使用系统</w:t>
      </w:r>
    </w:p>
    <w:p w:rsidR="00AF266D" w:rsidRDefault="00AF266D" w:rsidP="00AF266D">
      <w:pPr>
        <w:pStyle w:val="11"/>
        <w:widowControl w:val="0"/>
        <w:numPr>
          <w:ilvl w:val="0"/>
          <w:numId w:val="8"/>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9"/>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网站会员请求登录系统；</w:t>
      </w:r>
    </w:p>
    <w:p w:rsidR="00AF266D" w:rsidRDefault="00AF266D" w:rsidP="00AF266D">
      <w:pPr>
        <w:pStyle w:val="11"/>
        <w:widowControl w:val="0"/>
        <w:numPr>
          <w:ilvl w:val="0"/>
          <w:numId w:val="9"/>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系统提示输入用户名、密码；</w:t>
      </w:r>
    </w:p>
    <w:p w:rsidR="00AF266D" w:rsidRDefault="00AF266D" w:rsidP="00AF266D">
      <w:pPr>
        <w:pStyle w:val="11"/>
        <w:widowControl w:val="0"/>
        <w:numPr>
          <w:ilvl w:val="0"/>
          <w:numId w:val="9"/>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会员输入用户名、密码并确认；</w:t>
      </w:r>
    </w:p>
    <w:p w:rsidR="00AF266D" w:rsidRDefault="00AF266D" w:rsidP="00AF266D">
      <w:pPr>
        <w:pStyle w:val="11"/>
        <w:widowControl w:val="0"/>
        <w:numPr>
          <w:ilvl w:val="0"/>
          <w:numId w:val="9"/>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系统验证用户名、密码；</w:t>
      </w:r>
    </w:p>
    <w:p w:rsidR="00AF266D" w:rsidRDefault="00AF266D" w:rsidP="00AF266D">
      <w:pPr>
        <w:pStyle w:val="11"/>
        <w:widowControl w:val="0"/>
        <w:numPr>
          <w:ilvl w:val="0"/>
          <w:numId w:val="9"/>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系统登录成功，跳转页面；</w:t>
      </w:r>
    </w:p>
    <w:p w:rsidR="00AF266D" w:rsidRDefault="00AF266D" w:rsidP="00AF266D">
      <w:pPr>
        <w:pStyle w:val="11"/>
        <w:widowControl w:val="0"/>
        <w:numPr>
          <w:ilvl w:val="0"/>
          <w:numId w:val="10"/>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widowControl w:val="0"/>
        <w:autoSpaceDE w:val="0"/>
        <w:autoSpaceDN w:val="0"/>
        <w:adjustRightInd w:val="0"/>
        <w:spacing w:line="240" w:lineRule="auto"/>
        <w:jc w:val="left"/>
        <w:rPr>
          <w:rFonts w:ascii="宋体" w:hAnsi="宋体" w:cs="Arial"/>
          <w:kern w:val="0"/>
          <w:sz w:val="18"/>
          <w:szCs w:val="18"/>
        </w:rPr>
      </w:pPr>
      <w:r>
        <w:rPr>
          <w:rFonts w:ascii="宋体" w:hAnsi="宋体" w:cs="Arial"/>
          <w:kern w:val="0"/>
          <w:sz w:val="18"/>
          <w:szCs w:val="18"/>
        </w:rPr>
        <w:t>4.1</w:t>
      </w:r>
      <w:r>
        <w:rPr>
          <w:rFonts w:ascii="宋体" w:hAnsi="宋体" w:cs="Arial" w:hint="eastAsia"/>
          <w:kern w:val="0"/>
          <w:sz w:val="18"/>
          <w:szCs w:val="18"/>
        </w:rPr>
        <w:t>用户名、密码或验证码不正确，系统提示；</w:t>
      </w:r>
    </w:p>
    <w:p w:rsidR="00AF266D" w:rsidRDefault="00AF266D" w:rsidP="00AF266D">
      <w:pPr>
        <w:widowControl w:val="0"/>
        <w:autoSpaceDE w:val="0"/>
        <w:autoSpaceDN w:val="0"/>
        <w:adjustRightInd w:val="0"/>
        <w:spacing w:line="240" w:lineRule="auto"/>
        <w:jc w:val="left"/>
        <w:rPr>
          <w:rFonts w:ascii="宋体" w:hAnsi="宋体" w:cs="Arial"/>
          <w:kern w:val="0"/>
          <w:sz w:val="18"/>
          <w:szCs w:val="18"/>
        </w:rPr>
      </w:pPr>
      <w:r>
        <w:rPr>
          <w:rFonts w:ascii="宋体" w:hAnsi="宋体" w:cs="Arial" w:hint="eastAsia"/>
          <w:kern w:val="0"/>
          <w:sz w:val="18"/>
          <w:szCs w:val="18"/>
        </w:rPr>
        <w:t>4.2可以使用已有的人人、百度、QQ、微博账号登陆。</w:t>
      </w:r>
    </w:p>
    <w:p w:rsidR="00AF266D" w:rsidRDefault="00AF266D" w:rsidP="00AF266D">
      <w:pPr>
        <w:pStyle w:val="11"/>
        <w:widowControl w:val="0"/>
        <w:numPr>
          <w:ilvl w:val="0"/>
          <w:numId w:val="11"/>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rPr>
          <w:rFonts w:ascii="宋体" w:hAnsi="宋体" w:cs="Arial"/>
          <w:kern w:val="0"/>
          <w:sz w:val="18"/>
          <w:szCs w:val="18"/>
        </w:rPr>
      </w:pPr>
      <w:r>
        <w:rPr>
          <w:rFonts w:ascii="宋体" w:hAnsi="宋体" w:cs="Arial" w:hint="eastAsia"/>
          <w:kern w:val="0"/>
          <w:sz w:val="18"/>
          <w:szCs w:val="18"/>
        </w:rPr>
        <w:t>用户名、密码</w:t>
      </w:r>
    </w:p>
    <w:p w:rsidR="00AF266D" w:rsidRDefault="00AF266D" w:rsidP="00AF266D">
      <w:pPr>
        <w:pStyle w:val="3"/>
        <w:numPr>
          <w:ilvl w:val="2"/>
          <w:numId w:val="6"/>
        </w:numPr>
        <w:rPr>
          <w:kern w:val="0"/>
        </w:rPr>
      </w:pPr>
      <w:bookmarkStart w:id="34" w:name="_Toc373392847"/>
      <w:r>
        <w:rPr>
          <w:rFonts w:hint="eastAsia"/>
          <w:kern w:val="0"/>
        </w:rPr>
        <w:t>用例：注册</w:t>
      </w:r>
      <w:bookmarkEnd w:id="34"/>
    </w:p>
    <w:p w:rsidR="00AF266D" w:rsidRDefault="00AF266D" w:rsidP="00AF266D">
      <w:pPr>
        <w:rPr>
          <w:b/>
        </w:rPr>
      </w:pPr>
      <w:r>
        <w:rPr>
          <w:rFonts w:hint="eastAsia"/>
          <w:b/>
        </w:rPr>
        <w:t>用例名</w:t>
      </w:r>
      <w:r>
        <w:rPr>
          <w:b/>
        </w:rPr>
        <w:t>:</w:t>
      </w:r>
      <w:r>
        <w:rPr>
          <w:rFonts w:hint="eastAsia"/>
          <w:b/>
        </w:rPr>
        <w:t>注册</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一般用户（计划使用者）：确保能使用系统</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4"/>
        </w:numPr>
        <w:autoSpaceDE w:val="0"/>
        <w:autoSpaceDN w:val="0"/>
        <w:adjustRightInd w:val="0"/>
        <w:spacing w:line="240" w:lineRule="auto"/>
        <w:ind w:firstLineChars="0"/>
        <w:jc w:val="left"/>
        <w:rPr>
          <w:rFonts w:ascii="Arial" w:hAnsi="Arial" w:cs="Arial"/>
          <w:kern w:val="0"/>
          <w:sz w:val="18"/>
          <w:szCs w:val="18"/>
        </w:rPr>
      </w:pPr>
      <w:r>
        <w:rPr>
          <w:rFonts w:ascii="宋体" w:hAnsi="宋体" w:cs="Arial" w:hint="eastAsia"/>
          <w:kern w:val="0"/>
          <w:sz w:val="18"/>
          <w:szCs w:val="18"/>
        </w:rPr>
        <w:t>请求注册会员账号</w:t>
      </w:r>
    </w:p>
    <w:p w:rsidR="00AF266D" w:rsidRDefault="00AF266D" w:rsidP="00AF266D">
      <w:pPr>
        <w:pStyle w:val="11"/>
        <w:widowControl w:val="0"/>
        <w:numPr>
          <w:ilvl w:val="0"/>
          <w:numId w:val="14"/>
        </w:numPr>
        <w:autoSpaceDE w:val="0"/>
        <w:autoSpaceDN w:val="0"/>
        <w:adjustRightInd w:val="0"/>
        <w:spacing w:line="240" w:lineRule="auto"/>
        <w:ind w:firstLineChars="0"/>
        <w:jc w:val="left"/>
        <w:rPr>
          <w:rFonts w:ascii="Arial" w:hAnsi="Arial" w:cs="Arial"/>
          <w:kern w:val="0"/>
          <w:sz w:val="18"/>
          <w:szCs w:val="18"/>
        </w:rPr>
      </w:pPr>
      <w:r>
        <w:rPr>
          <w:rFonts w:ascii="Arial" w:hAnsi="Arial" w:cs="Arial" w:hint="eastAsia"/>
          <w:kern w:val="0"/>
          <w:sz w:val="18"/>
          <w:szCs w:val="18"/>
        </w:rPr>
        <w:t>填写注册信息</w:t>
      </w:r>
    </w:p>
    <w:p w:rsidR="00AF266D" w:rsidRDefault="00AF266D" w:rsidP="00AF266D">
      <w:pPr>
        <w:pStyle w:val="11"/>
        <w:widowControl w:val="0"/>
        <w:numPr>
          <w:ilvl w:val="0"/>
          <w:numId w:val="14"/>
        </w:numPr>
        <w:autoSpaceDE w:val="0"/>
        <w:autoSpaceDN w:val="0"/>
        <w:adjustRightInd w:val="0"/>
        <w:spacing w:line="240" w:lineRule="auto"/>
        <w:ind w:firstLineChars="0"/>
        <w:jc w:val="left"/>
        <w:rPr>
          <w:rFonts w:ascii="Arial" w:hAnsi="Arial" w:cs="Arial"/>
          <w:kern w:val="0"/>
          <w:sz w:val="18"/>
          <w:szCs w:val="18"/>
        </w:rPr>
      </w:pPr>
      <w:r>
        <w:rPr>
          <w:rFonts w:ascii="Arial" w:hAnsi="Arial" w:cs="Arial" w:hint="eastAsia"/>
          <w:kern w:val="0"/>
          <w:sz w:val="18"/>
          <w:szCs w:val="18"/>
        </w:rPr>
        <w:t>系统验证注册信息</w:t>
      </w:r>
    </w:p>
    <w:p w:rsidR="00AF266D" w:rsidRDefault="00AF266D" w:rsidP="00AF266D">
      <w:pPr>
        <w:pStyle w:val="11"/>
        <w:widowControl w:val="0"/>
        <w:numPr>
          <w:ilvl w:val="0"/>
          <w:numId w:val="14"/>
        </w:numPr>
        <w:autoSpaceDE w:val="0"/>
        <w:autoSpaceDN w:val="0"/>
        <w:adjustRightInd w:val="0"/>
        <w:spacing w:line="240" w:lineRule="auto"/>
        <w:ind w:firstLineChars="0"/>
        <w:jc w:val="left"/>
        <w:rPr>
          <w:rFonts w:ascii="Arial" w:hAnsi="Arial" w:cs="Arial"/>
          <w:kern w:val="0"/>
          <w:sz w:val="18"/>
          <w:szCs w:val="18"/>
        </w:rPr>
      </w:pPr>
      <w:r>
        <w:rPr>
          <w:rFonts w:ascii="Arial" w:hAnsi="Arial" w:cs="Arial" w:hint="eastAsia"/>
          <w:kern w:val="0"/>
          <w:sz w:val="18"/>
          <w:szCs w:val="18"/>
        </w:rPr>
        <w:t>若注册成功，直接跳转页面</w:t>
      </w:r>
    </w:p>
    <w:p w:rsidR="00AF266D" w:rsidRDefault="00AF266D" w:rsidP="00AF266D">
      <w:pPr>
        <w:pStyle w:val="11"/>
        <w:widowControl w:val="0"/>
        <w:numPr>
          <w:ilvl w:val="0"/>
          <w:numId w:val="14"/>
        </w:numPr>
        <w:autoSpaceDE w:val="0"/>
        <w:autoSpaceDN w:val="0"/>
        <w:adjustRightInd w:val="0"/>
        <w:spacing w:line="240" w:lineRule="auto"/>
        <w:ind w:firstLineChars="0"/>
        <w:jc w:val="left"/>
        <w:rPr>
          <w:rFonts w:ascii="Arial" w:hAnsi="Arial" w:cs="Arial"/>
          <w:kern w:val="0"/>
          <w:sz w:val="18"/>
          <w:szCs w:val="18"/>
        </w:rPr>
      </w:pPr>
      <w:r>
        <w:rPr>
          <w:rFonts w:ascii="Arial" w:hAnsi="Arial" w:cs="Arial" w:hint="eastAsia"/>
          <w:kern w:val="0"/>
          <w:sz w:val="18"/>
          <w:szCs w:val="18"/>
        </w:rPr>
        <w:t>若注册失败，提示失败信息</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widowControl w:val="0"/>
        <w:autoSpaceDE w:val="0"/>
        <w:autoSpaceDN w:val="0"/>
        <w:adjustRightInd w:val="0"/>
        <w:spacing w:line="240" w:lineRule="auto"/>
        <w:jc w:val="left"/>
        <w:rPr>
          <w:rFonts w:ascii="Arial" w:hAnsi="Arial" w:cs="Arial"/>
          <w:kern w:val="0"/>
          <w:sz w:val="18"/>
          <w:szCs w:val="18"/>
        </w:rPr>
      </w:pPr>
      <w:r>
        <w:rPr>
          <w:rFonts w:ascii="Arial" w:hAnsi="Arial" w:cs="Arial" w:hint="eastAsia"/>
          <w:kern w:val="0"/>
          <w:sz w:val="18"/>
          <w:szCs w:val="18"/>
        </w:rPr>
        <w:t>4</w:t>
      </w:r>
      <w:r>
        <w:rPr>
          <w:rFonts w:ascii="Arial" w:hAnsi="Arial" w:cs="Arial"/>
          <w:kern w:val="0"/>
          <w:sz w:val="18"/>
          <w:szCs w:val="18"/>
        </w:rPr>
        <w:t xml:space="preserve">.1  </w:t>
      </w:r>
      <w:r>
        <w:rPr>
          <w:rFonts w:ascii="Arial" w:hAnsi="Arial" w:cs="Arial" w:hint="eastAsia"/>
          <w:kern w:val="0"/>
          <w:sz w:val="18"/>
          <w:szCs w:val="18"/>
        </w:rPr>
        <w:t>如果账号已经注册，系统提示</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tabs>
          <w:tab w:val="left" w:pos="7398"/>
        </w:tabs>
        <w:rPr>
          <w:rFonts w:ascii="宋体" w:hAnsi="宋体" w:cs="Arial"/>
          <w:kern w:val="0"/>
          <w:sz w:val="18"/>
          <w:szCs w:val="18"/>
        </w:rPr>
      </w:pPr>
      <w:r>
        <w:rPr>
          <w:rFonts w:ascii="宋体" w:hAnsi="宋体" w:cs="Arial" w:hint="eastAsia"/>
          <w:kern w:val="0"/>
          <w:sz w:val="18"/>
          <w:szCs w:val="18"/>
        </w:rPr>
        <w:t>用户名、密码、邮箱、头像、用户简介、QQ账号。</w:t>
      </w:r>
    </w:p>
    <w:p w:rsidR="00AF266D" w:rsidRDefault="00AF266D" w:rsidP="00AF266D">
      <w:pPr>
        <w:pStyle w:val="3"/>
        <w:numPr>
          <w:ilvl w:val="2"/>
          <w:numId w:val="6"/>
        </w:numPr>
        <w:rPr>
          <w:kern w:val="0"/>
        </w:rPr>
      </w:pPr>
      <w:r>
        <w:rPr>
          <w:rFonts w:hint="eastAsia"/>
          <w:kern w:val="0"/>
        </w:rPr>
        <w:t>用例：重置密码</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lastRenderedPageBreak/>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会员进入M</w:t>
      </w:r>
      <w:r>
        <w:rPr>
          <w:rFonts w:ascii="宋体" w:hAnsi="宋体" w:cs="Arial"/>
          <w:kern w:val="0"/>
          <w:sz w:val="18"/>
          <w:szCs w:val="18"/>
        </w:rPr>
        <w:t>iaomiao</w:t>
      </w:r>
      <w:r>
        <w:rPr>
          <w:rFonts w:ascii="宋体" w:hAnsi="宋体" w:cs="Arial" w:hint="eastAsia"/>
          <w:kern w:val="0"/>
          <w:sz w:val="18"/>
          <w:szCs w:val="18"/>
        </w:rPr>
        <w:t>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用例：发布视频</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widowControl w:val="0"/>
        <w:autoSpaceDE w:val="0"/>
        <w:autoSpaceDN w:val="0"/>
        <w:adjustRightInd w:val="0"/>
        <w:spacing w:line="240" w:lineRule="auto"/>
        <w:jc w:val="left"/>
        <w:rPr>
          <w:rFonts w:ascii="宋体" w:cs="Arial"/>
          <w:kern w:val="0"/>
          <w:sz w:val="18"/>
          <w:szCs w:val="18"/>
        </w:rPr>
      </w:pPr>
    </w:p>
    <w:p w:rsidR="00AF266D" w:rsidRDefault="00AF266D" w:rsidP="00AF266D">
      <w:pPr>
        <w:tabs>
          <w:tab w:val="left" w:pos="7398"/>
        </w:tabs>
        <w:rPr>
          <w:rFonts w:ascii="宋体" w:hAnsi="宋体" w:cs="Arial"/>
          <w:kern w:val="0"/>
          <w:sz w:val="18"/>
          <w:szCs w:val="18"/>
        </w:rPr>
      </w:pPr>
      <w:r>
        <w:rPr>
          <w:rFonts w:ascii="宋体" w:hAnsi="宋体" w:cs="Arial" w:hint="eastAsia"/>
          <w:kern w:val="0"/>
          <w:sz w:val="18"/>
          <w:szCs w:val="18"/>
        </w:rPr>
        <w:tab/>
      </w:r>
    </w:p>
    <w:p w:rsidR="00AF266D" w:rsidRDefault="00AF266D" w:rsidP="00AF266D">
      <w:pPr>
        <w:pStyle w:val="3"/>
        <w:numPr>
          <w:ilvl w:val="2"/>
          <w:numId w:val="6"/>
        </w:numPr>
        <w:rPr>
          <w:kern w:val="0"/>
        </w:rPr>
      </w:pPr>
      <w:bookmarkStart w:id="35" w:name="_Toc373392848"/>
      <w:r>
        <w:rPr>
          <w:rFonts w:hint="eastAsia"/>
          <w:kern w:val="0"/>
        </w:rPr>
        <w:t>用例：</w:t>
      </w:r>
      <w:bookmarkEnd w:id="35"/>
      <w:r>
        <w:rPr>
          <w:rFonts w:hint="eastAsia"/>
          <w:kern w:val="0"/>
        </w:rPr>
        <w:t>编辑资料</w:t>
      </w:r>
    </w:p>
    <w:p w:rsidR="00AF266D" w:rsidRDefault="00AF266D" w:rsidP="00AF266D">
      <w:pPr>
        <w:rPr>
          <w:b/>
        </w:rPr>
      </w:pPr>
      <w:r>
        <w:rPr>
          <w:rFonts w:hint="eastAsia"/>
          <w:b/>
        </w:rPr>
        <w:t>用例名：搜索计划</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狗狗主人：为自己狗狗寻找遛狗师</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会员进入小遛app，</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选择遛狗类别</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选择狗狗</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选择日期</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选择时间</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lastRenderedPageBreak/>
        <w:t>确认订单</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发布订单</w:t>
      </w:r>
    </w:p>
    <w:p w:rsidR="00AF266D" w:rsidRDefault="00AF266D" w:rsidP="00AF266D">
      <w:pPr>
        <w:pStyle w:val="11"/>
        <w:widowControl w:val="0"/>
        <w:numPr>
          <w:ilvl w:val="0"/>
          <w:numId w:val="16"/>
        </w:numPr>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支付订单</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狗狗，地址</w:t>
      </w:r>
    </w:p>
    <w:p w:rsidR="00AF266D" w:rsidRDefault="00AF266D" w:rsidP="00AF266D">
      <w:pPr>
        <w:pStyle w:val="3"/>
        <w:numPr>
          <w:ilvl w:val="2"/>
          <w:numId w:val="6"/>
        </w:numPr>
        <w:rPr>
          <w:kern w:val="0"/>
        </w:rPr>
      </w:pPr>
      <w:bookmarkStart w:id="36" w:name="_Toc373392849"/>
      <w:r>
        <w:rPr>
          <w:rFonts w:hint="eastAsia"/>
          <w:kern w:val="0"/>
        </w:rPr>
        <w:t>用例：</w:t>
      </w:r>
      <w:bookmarkEnd w:id="36"/>
      <w:r>
        <w:rPr>
          <w:rFonts w:hint="eastAsia"/>
          <w:kern w:val="0"/>
        </w:rPr>
        <w:t>增加</w:t>
      </w:r>
      <w:r w:rsidR="004B01BE">
        <w:rPr>
          <w:rFonts w:hint="eastAsia"/>
          <w:kern w:val="0"/>
        </w:rPr>
        <w:t>猫咪</w:t>
      </w:r>
    </w:p>
    <w:p w:rsidR="00AF266D" w:rsidRDefault="00AF266D" w:rsidP="00AF266D">
      <w:pPr>
        <w:rPr>
          <w:b/>
        </w:rPr>
      </w:pPr>
      <w:r>
        <w:rPr>
          <w:rFonts w:hint="eastAsia"/>
          <w:b/>
        </w:rPr>
        <w:t>用例名：搜索职位</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一般会员：会员可分享自己的心情</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7"/>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会员进入app</w:t>
      </w:r>
    </w:p>
    <w:p w:rsidR="00AF266D" w:rsidRDefault="00AF266D" w:rsidP="00AF266D">
      <w:pPr>
        <w:pStyle w:val="11"/>
        <w:widowControl w:val="0"/>
        <w:numPr>
          <w:ilvl w:val="0"/>
          <w:numId w:val="17"/>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系统根据输入的关键字，筛选匹配的职位</w:t>
      </w:r>
    </w:p>
    <w:p w:rsidR="00AF266D" w:rsidRDefault="00AF266D" w:rsidP="00AF266D">
      <w:pPr>
        <w:pStyle w:val="11"/>
        <w:widowControl w:val="0"/>
        <w:numPr>
          <w:ilvl w:val="0"/>
          <w:numId w:val="17"/>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返回给用户匹配的职位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w:t>
      </w:r>
    </w:p>
    <w:p w:rsidR="00AF266D" w:rsidRDefault="00AF266D" w:rsidP="00AF266D">
      <w:pPr>
        <w:pStyle w:val="3"/>
        <w:numPr>
          <w:ilvl w:val="2"/>
          <w:numId w:val="6"/>
        </w:numPr>
        <w:rPr>
          <w:kern w:val="0"/>
        </w:rPr>
      </w:pPr>
      <w:bookmarkStart w:id="37" w:name="_Toc373392850"/>
      <w:r>
        <w:rPr>
          <w:rFonts w:hint="eastAsia"/>
          <w:kern w:val="0"/>
        </w:rPr>
        <w:t>用例：</w:t>
      </w:r>
      <w:bookmarkEnd w:id="37"/>
      <w:r>
        <w:rPr>
          <w:rFonts w:hint="eastAsia"/>
          <w:kern w:val="0"/>
        </w:rPr>
        <w:t>删除</w:t>
      </w:r>
      <w:r w:rsidR="004B01BE">
        <w:rPr>
          <w:rFonts w:hint="eastAsia"/>
          <w:kern w:val="0"/>
        </w:rPr>
        <w:t>猫咪</w:t>
      </w:r>
    </w:p>
    <w:p w:rsidR="00AF266D" w:rsidRDefault="00AF266D" w:rsidP="00AF266D">
      <w:pPr>
        <w:rPr>
          <w:b/>
        </w:rPr>
      </w:pPr>
      <w:r>
        <w:rPr>
          <w:rFonts w:hint="eastAsia"/>
          <w:b/>
        </w:rPr>
        <w:t>用例名：搜索资源</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一般会员：方便会员查找相关资源</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8"/>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会员进入尚达学网站，请求搜索资源</w:t>
      </w:r>
    </w:p>
    <w:p w:rsidR="00AF266D" w:rsidRDefault="00AF266D" w:rsidP="00AF266D">
      <w:pPr>
        <w:pStyle w:val="11"/>
        <w:widowControl w:val="0"/>
        <w:numPr>
          <w:ilvl w:val="0"/>
          <w:numId w:val="18"/>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系统根据输入的关键字，筛选匹配的资源</w:t>
      </w:r>
    </w:p>
    <w:p w:rsidR="00AF266D" w:rsidRDefault="00AF266D" w:rsidP="00AF266D">
      <w:pPr>
        <w:pStyle w:val="11"/>
        <w:widowControl w:val="0"/>
        <w:numPr>
          <w:ilvl w:val="0"/>
          <w:numId w:val="18"/>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返回给用户匹配的资源</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职位信息、学习资源</w:t>
      </w:r>
    </w:p>
    <w:p w:rsidR="00AF266D" w:rsidRDefault="00AF266D" w:rsidP="00AF266D">
      <w:pPr>
        <w:pStyle w:val="3"/>
        <w:numPr>
          <w:ilvl w:val="2"/>
          <w:numId w:val="6"/>
        </w:numPr>
        <w:rPr>
          <w:kern w:val="0"/>
        </w:rPr>
      </w:pPr>
      <w:bookmarkStart w:id="38" w:name="_Toc373392851"/>
      <w:r>
        <w:rPr>
          <w:rFonts w:hint="eastAsia"/>
          <w:kern w:val="0"/>
        </w:rPr>
        <w:t>用例：</w:t>
      </w:r>
      <w:bookmarkEnd w:id="38"/>
      <w:r>
        <w:rPr>
          <w:rFonts w:hint="eastAsia"/>
          <w:kern w:val="0"/>
        </w:rPr>
        <w:t>编辑</w:t>
      </w:r>
      <w:r w:rsidR="004B01BE">
        <w:rPr>
          <w:rFonts w:hint="eastAsia"/>
          <w:kern w:val="0"/>
        </w:rPr>
        <w:t>猫咪</w:t>
      </w:r>
    </w:p>
    <w:p w:rsidR="00AF266D" w:rsidRDefault="00AF266D" w:rsidP="00AF266D">
      <w:pPr>
        <w:rPr>
          <w:b/>
        </w:rPr>
      </w:pPr>
      <w:r>
        <w:rPr>
          <w:rFonts w:hint="eastAsia"/>
          <w:b/>
        </w:rPr>
        <w:t>用例名：查看计划</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一般会员：方便会员查找学习计划</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lastRenderedPageBreak/>
        <w:t>基本路径：</w:t>
      </w:r>
    </w:p>
    <w:p w:rsidR="00AF266D" w:rsidRDefault="00AF266D" w:rsidP="00AF266D">
      <w:pPr>
        <w:pStyle w:val="11"/>
        <w:widowControl w:val="0"/>
        <w:numPr>
          <w:ilvl w:val="0"/>
          <w:numId w:val="19"/>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9"/>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9"/>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选择某学习计划，查看学习计划内容</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学习计划</w:t>
      </w:r>
    </w:p>
    <w:p w:rsidR="00AF266D" w:rsidRDefault="00AF266D" w:rsidP="00AF266D">
      <w:pPr>
        <w:pStyle w:val="3"/>
        <w:numPr>
          <w:ilvl w:val="2"/>
          <w:numId w:val="6"/>
        </w:numPr>
        <w:rPr>
          <w:kern w:val="0"/>
        </w:rPr>
      </w:pPr>
      <w:bookmarkStart w:id="39" w:name="_Toc373392852"/>
      <w:r>
        <w:rPr>
          <w:rFonts w:hint="eastAsia"/>
          <w:kern w:val="0"/>
        </w:rPr>
        <w:t>用例：</w:t>
      </w:r>
      <w:bookmarkEnd w:id="39"/>
      <w:r>
        <w:rPr>
          <w:rFonts w:hint="eastAsia"/>
          <w:kern w:val="0"/>
        </w:rPr>
        <w:t>增加</w:t>
      </w:r>
      <w:r w:rsidR="004B01BE">
        <w:rPr>
          <w:rFonts w:hint="eastAsia"/>
          <w:kern w:val="0"/>
        </w:rPr>
        <w:t>订阅猫咪</w:t>
      </w:r>
    </w:p>
    <w:p w:rsidR="00AF266D" w:rsidRDefault="00AF266D" w:rsidP="00AF266D">
      <w:pPr>
        <w:rPr>
          <w:b/>
        </w:rPr>
      </w:pPr>
      <w:r>
        <w:rPr>
          <w:rFonts w:hint="eastAsia"/>
          <w:b/>
        </w:rPr>
        <w:t>用例名：查看资源</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一般会员：方便会员查找学习计划</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20"/>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20"/>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输入职位信息，检索学习资源</w:t>
      </w:r>
    </w:p>
    <w:p w:rsidR="00AF266D" w:rsidRDefault="00AF266D" w:rsidP="00AF266D">
      <w:pPr>
        <w:pStyle w:val="11"/>
        <w:widowControl w:val="0"/>
        <w:numPr>
          <w:ilvl w:val="0"/>
          <w:numId w:val="20"/>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选择某学习资源，查看学习资源内容</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学习资源</w:t>
      </w:r>
    </w:p>
    <w:p w:rsidR="00AF266D" w:rsidRDefault="00AF266D" w:rsidP="00AF266D">
      <w:pPr>
        <w:pStyle w:val="3"/>
        <w:numPr>
          <w:ilvl w:val="2"/>
          <w:numId w:val="6"/>
        </w:numPr>
        <w:rPr>
          <w:kern w:val="0"/>
        </w:rPr>
      </w:pPr>
      <w:bookmarkStart w:id="40" w:name="_Toc373392853"/>
      <w:r>
        <w:rPr>
          <w:rFonts w:hint="eastAsia"/>
          <w:kern w:val="0"/>
        </w:rPr>
        <w:t>用例：</w:t>
      </w:r>
      <w:bookmarkEnd w:id="40"/>
      <w:r>
        <w:rPr>
          <w:rFonts w:hint="eastAsia"/>
          <w:kern w:val="0"/>
        </w:rPr>
        <w:t>删除</w:t>
      </w:r>
      <w:r w:rsidR="004B01BE">
        <w:rPr>
          <w:rFonts w:hint="eastAsia"/>
          <w:kern w:val="0"/>
        </w:rPr>
        <w:t>订阅猫咪</w:t>
      </w:r>
    </w:p>
    <w:p w:rsidR="00AF266D" w:rsidRDefault="00AF266D" w:rsidP="00AF266D">
      <w:pPr>
        <w:rPr>
          <w:b/>
        </w:rPr>
      </w:pPr>
      <w:r>
        <w:rPr>
          <w:rFonts w:hint="eastAsia"/>
          <w:b/>
        </w:rPr>
        <w:t>用例名：查看资源</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一般会员：方便会员查找学习计划</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21"/>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21"/>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输入职位信息，检索职位信息</w:t>
      </w:r>
    </w:p>
    <w:p w:rsidR="00AF266D" w:rsidRDefault="00AF266D" w:rsidP="00AF266D">
      <w:pPr>
        <w:pStyle w:val="11"/>
        <w:widowControl w:val="0"/>
        <w:numPr>
          <w:ilvl w:val="0"/>
          <w:numId w:val="21"/>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选择某职位信息，查看职位的详细描述</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w:t>
      </w:r>
    </w:p>
    <w:p w:rsidR="00AF266D" w:rsidRDefault="00AF266D" w:rsidP="00AF266D">
      <w:pPr>
        <w:pStyle w:val="3"/>
        <w:numPr>
          <w:ilvl w:val="2"/>
          <w:numId w:val="6"/>
        </w:numPr>
        <w:rPr>
          <w:kern w:val="0"/>
        </w:rPr>
      </w:pPr>
      <w:bookmarkStart w:id="41" w:name="_Toc373392854"/>
      <w:r>
        <w:rPr>
          <w:rFonts w:hint="eastAsia"/>
          <w:kern w:val="0"/>
        </w:rPr>
        <w:t>用例：</w:t>
      </w:r>
      <w:bookmarkEnd w:id="41"/>
      <w:r>
        <w:rPr>
          <w:rFonts w:hint="eastAsia"/>
          <w:kern w:val="0"/>
        </w:rPr>
        <w:t>查看</w:t>
      </w:r>
      <w:r w:rsidR="004B01BE">
        <w:rPr>
          <w:rFonts w:hint="eastAsia"/>
          <w:kern w:val="0"/>
        </w:rPr>
        <w:t>视频</w:t>
      </w:r>
    </w:p>
    <w:p w:rsidR="00AF266D" w:rsidRDefault="00AF266D" w:rsidP="00AF266D">
      <w:pPr>
        <w:rPr>
          <w:b/>
        </w:rPr>
      </w:pPr>
      <w:r>
        <w:rPr>
          <w:rFonts w:hint="eastAsia"/>
          <w:b/>
        </w:rPr>
        <w:t>用例名：加入计划</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lastRenderedPageBreak/>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22"/>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22"/>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22"/>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22"/>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选择加入计划，加入到该计划中</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bookmarkStart w:id="42" w:name="_Toc373392855"/>
      <w:r>
        <w:rPr>
          <w:rFonts w:hint="eastAsia"/>
          <w:kern w:val="0"/>
        </w:rPr>
        <w:t>用例：</w:t>
      </w:r>
      <w:bookmarkEnd w:id="42"/>
      <w:r>
        <w:rPr>
          <w:rFonts w:hint="eastAsia"/>
          <w:kern w:val="0"/>
        </w:rPr>
        <w:t>查看消息</w:t>
      </w:r>
      <w:r w:rsidR="004B01BE">
        <w:rPr>
          <w:rFonts w:hint="eastAsia"/>
          <w:kern w:val="0"/>
        </w:rPr>
        <w:t>，</w:t>
      </w:r>
    </w:p>
    <w:p w:rsidR="00AF266D" w:rsidRDefault="00AF266D" w:rsidP="00AF266D">
      <w:pPr>
        <w:rPr>
          <w:b/>
        </w:rPr>
      </w:pPr>
      <w:r>
        <w:rPr>
          <w:rFonts w:hint="eastAsia"/>
          <w:b/>
        </w:rPr>
        <w:t>用例名：评论计划</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23"/>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23"/>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23"/>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23"/>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选择发表评论，参与计划的评论</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bookmarkStart w:id="43" w:name="_Toc373392856"/>
      <w:r>
        <w:rPr>
          <w:rFonts w:hint="eastAsia"/>
          <w:kern w:val="0"/>
        </w:rPr>
        <w:t>用例：</w:t>
      </w:r>
      <w:bookmarkEnd w:id="43"/>
      <w:r>
        <w:rPr>
          <w:rFonts w:hint="eastAsia"/>
          <w:kern w:val="0"/>
        </w:rPr>
        <w:t>修改手机号</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bookmarkStart w:id="44" w:name="_Toc373392857"/>
      <w:r>
        <w:rPr>
          <w:rFonts w:hint="eastAsia"/>
          <w:kern w:val="0"/>
        </w:rPr>
        <w:lastRenderedPageBreak/>
        <w:t>用例：</w:t>
      </w:r>
      <w:bookmarkEnd w:id="44"/>
      <w:r>
        <w:rPr>
          <w:rFonts w:hint="eastAsia"/>
          <w:kern w:val="0"/>
        </w:rPr>
        <w:t>绑定微信</w:t>
      </w:r>
    </w:p>
    <w:p w:rsidR="00AF266D" w:rsidRDefault="00AF266D" w:rsidP="00AF266D">
      <w:pPr>
        <w:rPr>
          <w:b/>
        </w:rPr>
      </w:pPr>
      <w:r>
        <w:rPr>
          <w:rFonts w:hint="eastAsia"/>
          <w:b/>
        </w:rPr>
        <w:t>用例名：回答问题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24"/>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24"/>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24"/>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24"/>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查看问题，选择回答问题，可以进行问题的答复操作。</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用例：身份认证</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用例：更改头像</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lastRenderedPageBreak/>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用例：发布</w:t>
      </w:r>
      <w:r w:rsidR="004B01BE">
        <w:rPr>
          <w:rFonts w:hint="eastAsia"/>
          <w:kern w:val="0"/>
        </w:rPr>
        <w:t>评论</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w:t>
      </w:r>
      <w:r w:rsidR="004B01BE">
        <w:rPr>
          <w:rFonts w:hint="eastAsia"/>
          <w:kern w:val="0"/>
        </w:rPr>
        <w:t>赠送礼物</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用例：转发</w:t>
      </w:r>
      <w:r w:rsidR="004B01BE">
        <w:rPr>
          <w:rFonts w:hint="eastAsia"/>
          <w:kern w:val="0"/>
        </w:rPr>
        <w:t>视频</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lastRenderedPageBreak/>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用例：点赞动态</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widowControl w:val="0"/>
        <w:autoSpaceDE w:val="0"/>
        <w:autoSpaceDN w:val="0"/>
        <w:adjustRightInd w:val="0"/>
        <w:spacing w:line="240" w:lineRule="auto"/>
        <w:jc w:val="left"/>
        <w:rPr>
          <w:rFonts w:ascii="宋体" w:cs="Arial"/>
          <w:kern w:val="0"/>
          <w:sz w:val="18"/>
          <w:szCs w:val="18"/>
        </w:rPr>
      </w:pPr>
    </w:p>
    <w:p w:rsidR="00AF266D" w:rsidRDefault="00AF266D" w:rsidP="00AF266D">
      <w:pPr>
        <w:pStyle w:val="3"/>
        <w:numPr>
          <w:ilvl w:val="2"/>
          <w:numId w:val="6"/>
        </w:numPr>
        <w:rPr>
          <w:kern w:val="0"/>
        </w:rPr>
      </w:pPr>
      <w:r>
        <w:rPr>
          <w:rFonts w:hint="eastAsia"/>
          <w:kern w:val="0"/>
        </w:rPr>
        <w:t>用例：回复评论</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lastRenderedPageBreak/>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用例：绑定</w:t>
      </w:r>
      <w:r>
        <w:rPr>
          <w:rFonts w:hint="eastAsia"/>
          <w:kern w:val="0"/>
        </w:rPr>
        <w:t>QQ</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用例：绑定微博</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用例：设置消息通知</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lastRenderedPageBreak/>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用例：实时聊天</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t>用例：更新版本</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一般会员：方便会员查找相关职位</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Default="00AF266D" w:rsidP="00AF266D">
      <w:pPr>
        <w:pStyle w:val="3"/>
        <w:numPr>
          <w:ilvl w:val="2"/>
          <w:numId w:val="6"/>
        </w:numPr>
        <w:rPr>
          <w:kern w:val="0"/>
        </w:rPr>
      </w:pPr>
      <w:r>
        <w:rPr>
          <w:rFonts w:hint="eastAsia"/>
          <w:kern w:val="0"/>
        </w:rPr>
        <w:lastRenderedPageBreak/>
        <w:t>用例：发布</w:t>
      </w:r>
      <w:r w:rsidR="004B01BE">
        <w:rPr>
          <w:rFonts w:hint="eastAsia"/>
          <w:kern w:val="0"/>
        </w:rPr>
        <w:t>猫咪名片</w:t>
      </w:r>
      <w:r>
        <w:rPr>
          <w:rFonts w:hint="eastAsia"/>
          <w:kern w:val="0"/>
        </w:rPr>
        <w:t>动态</w:t>
      </w:r>
    </w:p>
    <w:p w:rsidR="00AF266D" w:rsidRDefault="00AF266D" w:rsidP="00AF266D">
      <w:pPr>
        <w:rPr>
          <w:b/>
        </w:rPr>
      </w:pPr>
      <w:r>
        <w:rPr>
          <w:rFonts w:hint="eastAsia"/>
          <w:b/>
        </w:rPr>
        <w:t>用例名：提出问题</w:t>
      </w:r>
    </w:p>
    <w:p w:rsidR="00AF266D" w:rsidRDefault="00AF266D" w:rsidP="00AF266D">
      <w:pPr>
        <w:pStyle w:val="11"/>
        <w:widowControl w:val="0"/>
        <w:numPr>
          <w:ilvl w:val="0"/>
          <w:numId w:val="12"/>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干系人利益：</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hAnsi="宋体" w:cs="Arial" w:hint="eastAsia"/>
          <w:kern w:val="0"/>
          <w:sz w:val="18"/>
          <w:szCs w:val="18"/>
        </w:rPr>
        <w:t>一般会员：方便会员</w:t>
      </w:r>
      <w:r w:rsidR="00F074AD">
        <w:rPr>
          <w:rFonts w:ascii="宋体" w:hAnsi="宋体" w:cs="Arial" w:hint="eastAsia"/>
          <w:kern w:val="0"/>
          <w:sz w:val="18"/>
          <w:szCs w:val="18"/>
        </w:rPr>
        <w:t>发布喵咪动态名片</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基本路径：</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会员进入尚达学网站</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输入职位信息，检索学习计划</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hAnsi="宋体" w:cs="Arial" w:hint="eastAsia"/>
          <w:kern w:val="0"/>
          <w:sz w:val="18"/>
          <w:szCs w:val="18"/>
        </w:rPr>
        <w:t>选择某学习计划，查看学习计划的详细内容</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选择加入计划，加入到该学习计划中</w:t>
      </w:r>
    </w:p>
    <w:p w:rsidR="00AF266D" w:rsidRDefault="00AF266D" w:rsidP="00AF266D">
      <w:pPr>
        <w:pStyle w:val="11"/>
        <w:widowControl w:val="0"/>
        <w:numPr>
          <w:ilvl w:val="0"/>
          <w:numId w:val="15"/>
        </w:numPr>
        <w:tabs>
          <w:tab w:val="left" w:pos="425"/>
        </w:tabs>
        <w:autoSpaceDE w:val="0"/>
        <w:autoSpaceDN w:val="0"/>
        <w:adjustRightInd w:val="0"/>
        <w:spacing w:line="240" w:lineRule="auto"/>
        <w:ind w:firstLineChars="0"/>
        <w:jc w:val="left"/>
        <w:rPr>
          <w:rFonts w:ascii="宋体" w:cs="Arial"/>
          <w:kern w:val="0"/>
          <w:sz w:val="18"/>
          <w:szCs w:val="18"/>
        </w:rPr>
      </w:pPr>
      <w:r>
        <w:rPr>
          <w:rFonts w:ascii="宋体" w:cs="Arial" w:hint="eastAsia"/>
          <w:kern w:val="0"/>
          <w:sz w:val="18"/>
          <w:szCs w:val="18"/>
        </w:rPr>
        <w:t>在学习过程中，提出问题。</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扩展路径：</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业务规则：</w:t>
      </w:r>
    </w:p>
    <w:p w:rsidR="00AF266D" w:rsidRDefault="00AF266D" w:rsidP="00AF266D">
      <w:pPr>
        <w:pStyle w:val="11"/>
        <w:widowControl w:val="0"/>
        <w:numPr>
          <w:ilvl w:val="0"/>
          <w:numId w:val="13"/>
        </w:numPr>
        <w:autoSpaceDE w:val="0"/>
        <w:autoSpaceDN w:val="0"/>
        <w:adjustRightInd w:val="0"/>
        <w:spacing w:line="240" w:lineRule="auto"/>
        <w:ind w:firstLineChars="0"/>
        <w:jc w:val="left"/>
        <w:rPr>
          <w:rFonts w:ascii="宋体" w:cs="Arial"/>
          <w:b/>
          <w:kern w:val="0"/>
          <w:sz w:val="18"/>
          <w:szCs w:val="18"/>
        </w:rPr>
      </w:pPr>
      <w:r>
        <w:rPr>
          <w:rFonts w:ascii="宋体" w:hAnsi="宋体" w:cs="Arial" w:hint="eastAsia"/>
          <w:b/>
          <w:kern w:val="0"/>
          <w:sz w:val="18"/>
          <w:szCs w:val="18"/>
        </w:rPr>
        <w:t>数据项：</w:t>
      </w:r>
    </w:p>
    <w:p w:rsidR="00AF266D" w:rsidRDefault="00AF266D" w:rsidP="00AF266D">
      <w:pPr>
        <w:widowControl w:val="0"/>
        <w:autoSpaceDE w:val="0"/>
        <w:autoSpaceDN w:val="0"/>
        <w:adjustRightInd w:val="0"/>
        <w:spacing w:line="240" w:lineRule="auto"/>
        <w:jc w:val="left"/>
        <w:rPr>
          <w:rFonts w:ascii="宋体" w:cs="Arial"/>
          <w:kern w:val="0"/>
          <w:sz w:val="18"/>
          <w:szCs w:val="18"/>
        </w:rPr>
      </w:pPr>
      <w:r>
        <w:rPr>
          <w:rFonts w:ascii="宋体" w:cs="Arial" w:hint="eastAsia"/>
          <w:kern w:val="0"/>
          <w:sz w:val="18"/>
          <w:szCs w:val="18"/>
        </w:rPr>
        <w:t>职位信息、学习计划</w:t>
      </w:r>
    </w:p>
    <w:p w:rsidR="00AF266D" w:rsidRPr="00AF266D" w:rsidRDefault="00AF266D" w:rsidP="00AF266D"/>
    <w:p w:rsidR="00E4385F" w:rsidRDefault="00E4385F"/>
    <w:p w:rsidR="00E4385F" w:rsidRDefault="00CF49F7">
      <w:pPr>
        <w:pStyle w:val="1"/>
      </w:pPr>
      <w:bookmarkStart w:id="45" w:name="_Toc290468065"/>
      <w:bookmarkStart w:id="46" w:name="_Toc301360621"/>
      <w:r>
        <w:rPr>
          <w:rFonts w:hint="eastAsia"/>
        </w:rPr>
        <w:t>非功能性需求</w:t>
      </w:r>
      <w:bookmarkEnd w:id="45"/>
      <w:bookmarkEnd w:id="46"/>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本章主要说明系统的非功能性需求，这些需求对系统的完整性、质量、可维护、可管理等方面往往具有关键性的影响。请项目团队重视并认真测算、收集。</w:t>
      </w:r>
    </w:p>
    <w:p w:rsidR="00E4385F" w:rsidRDefault="00CF49F7">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、时效。</w:t>
      </w:r>
      <w:r>
        <w:rPr>
          <w:rFonts w:hint="eastAsia"/>
          <w:i/>
          <w:color w:val="548DD4" w:themeColor="text2" w:themeTint="99"/>
        </w:rPr>
        <w:t>]</w:t>
      </w:r>
    </w:p>
    <w:p w:rsidR="00E4385F" w:rsidRDefault="00CF49F7">
      <w:pPr>
        <w:pStyle w:val="2"/>
      </w:pPr>
      <w:bookmarkStart w:id="47" w:name="_Toc290468066"/>
      <w:bookmarkStart w:id="48" w:name="_Toc301360622"/>
      <w:r>
        <w:rPr>
          <w:rFonts w:hint="eastAsia"/>
        </w:rPr>
        <w:t>指标参数</w:t>
      </w:r>
      <w:bookmarkEnd w:id="47"/>
      <w:bookmarkEnd w:id="48"/>
    </w:p>
    <w:p w:rsidR="00E4385F" w:rsidRDefault="00CF49F7">
      <w:pPr>
        <w:pStyle w:val="3"/>
      </w:pPr>
      <w:bookmarkStart w:id="49" w:name="_Toc290468067"/>
      <w:bookmarkStart w:id="50" w:name="_Toc301360623"/>
      <w:r>
        <w:rPr>
          <w:rFonts w:hint="eastAsia"/>
        </w:rPr>
        <w:t>性能参数</w:t>
      </w:r>
      <w:bookmarkEnd w:id="49"/>
      <w:bookmarkEnd w:id="50"/>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给出明确的性能指标要求。</w:t>
      </w:r>
    </w:p>
    <w:p w:rsidR="00E4385F" w:rsidRDefault="00CF49F7">
      <w:pPr>
        <w:rPr>
          <w:i/>
          <w:color w:val="548DD4" w:themeColor="text2" w:themeTint="99"/>
        </w:rPr>
      </w:pPr>
      <w:r>
        <w:rPr>
          <w:rFonts w:hint="eastAsia"/>
          <w:i/>
          <w:color w:val="548DD4" w:themeColor="text2" w:themeTint="99"/>
        </w:rPr>
        <w:t>如：在网络情况完全稳定、可靠的情况下，应达到以下指标：</w:t>
      </w:r>
    </w:p>
    <w:p w:rsidR="00E4385F" w:rsidRDefault="00CF49F7">
      <w:pPr>
        <w:rPr>
          <w:i/>
          <w:color w:val="548DD4" w:themeColor="text2" w:themeTint="99"/>
        </w:rPr>
      </w:pPr>
      <w:r>
        <w:rPr>
          <w:rFonts w:hint="eastAsia"/>
          <w:i/>
          <w:color w:val="548DD4" w:themeColor="text2" w:themeTint="99"/>
        </w:rPr>
        <w:t>并发用户数支持</w:t>
      </w:r>
    </w:p>
    <w:p w:rsidR="00E4385F" w:rsidRDefault="00CF49F7">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平均并发请求数：</w:t>
      </w:r>
      <w:r>
        <w:rPr>
          <w:i/>
          <w:color w:val="548DD4" w:themeColor="text2" w:themeTint="99"/>
        </w:rPr>
        <w:t>8-12</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E4385F" w:rsidRDefault="00CF49F7">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峰值并发请求数：</w:t>
      </w:r>
      <w:r>
        <w:rPr>
          <w:i/>
          <w:color w:val="548DD4" w:themeColor="text2" w:themeTint="99"/>
        </w:rPr>
        <w:t>18-20</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E4385F" w:rsidRDefault="00CF49F7">
      <w:pPr>
        <w:rPr>
          <w:i/>
          <w:color w:val="548DD4" w:themeColor="text2" w:themeTint="99"/>
        </w:rPr>
      </w:pPr>
      <w:r>
        <w:rPr>
          <w:rFonts w:hint="eastAsia"/>
          <w:i/>
          <w:color w:val="548DD4" w:themeColor="text2" w:themeTint="99"/>
        </w:rPr>
        <w:t>响应速度</w:t>
      </w:r>
    </w:p>
    <w:p w:rsidR="00E4385F" w:rsidRDefault="00CF49F7">
      <w:pPr>
        <w:rPr>
          <w:i/>
          <w:color w:val="548DD4" w:themeColor="text2" w:themeTint="99"/>
        </w:rPr>
      </w:pPr>
      <w:r>
        <w:rPr>
          <w:i/>
          <w:color w:val="548DD4" w:themeColor="text2" w:themeTint="99"/>
        </w:rPr>
        <w:lastRenderedPageBreak/>
        <w:t></w:t>
      </w:r>
      <w:r>
        <w:rPr>
          <w:i/>
          <w:color w:val="548DD4" w:themeColor="text2" w:themeTint="99"/>
        </w:rPr>
        <w:tab/>
      </w:r>
      <w:r>
        <w:rPr>
          <w:rFonts w:hint="eastAsia"/>
          <w:i/>
          <w:color w:val="548DD4" w:themeColor="text2" w:themeTint="99"/>
        </w:rPr>
        <w:t>平均并发时的响应速度：</w:t>
      </w:r>
      <w:r>
        <w:rPr>
          <w:i/>
          <w:color w:val="548DD4" w:themeColor="text2" w:themeTint="99"/>
        </w:rPr>
        <w:t>200-300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p>
    <w:p w:rsidR="00E4385F" w:rsidRDefault="00CF49F7">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峰值并发时的响应速度：</w:t>
      </w:r>
      <w:r>
        <w:rPr>
          <w:i/>
          <w:color w:val="548DD4" w:themeColor="text2" w:themeTint="99"/>
        </w:rPr>
        <w:t>800-1000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r>
        <w:rPr>
          <w:rFonts w:hint="eastAsia"/>
          <w:i/>
          <w:color w:val="548DD4" w:themeColor="text2" w:themeTint="99"/>
        </w:rPr>
        <w:t>]</w:t>
      </w:r>
    </w:p>
    <w:p w:rsidR="00E4385F" w:rsidRDefault="00E4385F"/>
    <w:p w:rsidR="00E4385F" w:rsidRDefault="00CF49F7">
      <w:pPr>
        <w:pStyle w:val="3"/>
      </w:pPr>
      <w:bookmarkStart w:id="51" w:name="_Toc301360624"/>
      <w:bookmarkStart w:id="52" w:name="_Toc290468068"/>
      <w:r>
        <w:rPr>
          <w:rFonts w:hint="eastAsia"/>
        </w:rPr>
        <w:t>并发用户数</w:t>
      </w:r>
      <w:bookmarkEnd w:id="51"/>
      <w:bookmarkEnd w:id="52"/>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根据业务发展情况，测算出并发用户数量。如：预计每天</w:t>
      </w:r>
      <w:r>
        <w:rPr>
          <w:rFonts w:hint="eastAsia"/>
          <w:i/>
          <w:color w:val="548DD4" w:themeColor="text2" w:themeTint="99"/>
        </w:rPr>
        <w:t>100000</w:t>
      </w:r>
      <w:r>
        <w:rPr>
          <w:rFonts w:hint="eastAsia"/>
          <w:i/>
          <w:color w:val="548DD4" w:themeColor="text2" w:themeTint="99"/>
        </w:rPr>
        <w:t>笔业务，中国移动</w:t>
      </w:r>
      <w:r>
        <w:rPr>
          <w:rFonts w:hint="eastAsia"/>
          <w:i/>
          <w:color w:val="548DD4" w:themeColor="text2" w:themeTint="99"/>
        </w:rPr>
        <w:t>7000</w:t>
      </w:r>
      <w:r>
        <w:rPr>
          <w:rFonts w:hint="eastAsia"/>
          <w:i/>
          <w:color w:val="548DD4" w:themeColor="text2" w:themeTint="99"/>
        </w:rPr>
        <w:t>多万用户，按照</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计算系统容量。计算公式：</w:t>
      </w:r>
      <w:r>
        <w:rPr>
          <w:rFonts w:hint="eastAsia"/>
          <w:i/>
          <w:color w:val="548DD4" w:themeColor="text2" w:themeTint="99"/>
        </w:rPr>
        <w:t>100000</w:t>
      </w:r>
      <w:r>
        <w:rPr>
          <w:rFonts w:hint="eastAsia"/>
          <w:i/>
          <w:color w:val="548DD4" w:themeColor="text2" w:themeTint="99"/>
        </w:rPr>
        <w:t>笔</w:t>
      </w:r>
      <w:r>
        <w:rPr>
          <w:rFonts w:hint="eastAsia"/>
          <w:i/>
          <w:color w:val="548DD4" w:themeColor="text2" w:themeTint="99"/>
        </w:rPr>
        <w:t>/12</w:t>
      </w:r>
      <w:r>
        <w:rPr>
          <w:rFonts w:hint="eastAsia"/>
          <w:i/>
          <w:color w:val="548DD4" w:themeColor="text2" w:themeTint="99"/>
        </w:rPr>
        <w:t>小时</w:t>
      </w:r>
      <w:r>
        <w:rPr>
          <w:rFonts w:hint="eastAsia"/>
          <w:i/>
          <w:color w:val="548DD4" w:themeColor="text2" w:themeTint="99"/>
        </w:rPr>
        <w:t>/60</w:t>
      </w:r>
      <w:r>
        <w:rPr>
          <w:rFonts w:hint="eastAsia"/>
          <w:i/>
          <w:color w:val="548DD4" w:themeColor="text2" w:themeTint="99"/>
        </w:rPr>
        <w:t>分</w:t>
      </w:r>
      <w:r>
        <w:rPr>
          <w:rFonts w:hint="eastAsia"/>
          <w:i/>
          <w:color w:val="548DD4" w:themeColor="text2" w:themeTint="99"/>
        </w:rPr>
        <w:t>/60</w:t>
      </w:r>
      <w:r>
        <w:rPr>
          <w:rFonts w:hint="eastAsia"/>
          <w:i/>
          <w:color w:val="548DD4" w:themeColor="text2" w:themeTint="99"/>
        </w:rPr>
        <w:t>秒约等于</w:t>
      </w:r>
      <w:r>
        <w:rPr>
          <w:rFonts w:hint="eastAsia"/>
          <w:i/>
          <w:color w:val="548DD4" w:themeColor="text2" w:themeTint="99"/>
        </w:rPr>
        <w:t>2.4</w:t>
      </w:r>
      <w:r>
        <w:rPr>
          <w:rFonts w:hint="eastAsia"/>
          <w:i/>
          <w:color w:val="548DD4" w:themeColor="text2" w:themeTint="99"/>
        </w:rPr>
        <w:t>笔</w:t>
      </w:r>
      <w:r>
        <w:rPr>
          <w:rFonts w:hint="eastAsia"/>
          <w:i/>
          <w:color w:val="548DD4" w:themeColor="text2" w:themeTint="99"/>
        </w:rPr>
        <w:t>/</w:t>
      </w:r>
      <w:r>
        <w:rPr>
          <w:rFonts w:hint="eastAsia"/>
          <w:i/>
          <w:color w:val="548DD4" w:themeColor="text2" w:themeTint="99"/>
        </w:rPr>
        <w:t>秒；</w:t>
      </w:r>
    </w:p>
    <w:p w:rsidR="00E4385F" w:rsidRDefault="00CF49F7">
      <w:pPr>
        <w:rPr>
          <w:i/>
          <w:color w:val="548DD4" w:themeColor="text2" w:themeTint="99"/>
        </w:rPr>
      </w:pPr>
      <w:r>
        <w:rPr>
          <w:rFonts w:hint="eastAsia"/>
          <w:i/>
          <w:color w:val="548DD4" w:themeColor="text2" w:themeTint="99"/>
        </w:rPr>
        <w:t>注：客户使用时间大多集中在白天，所以按照</w:t>
      </w:r>
      <w:r>
        <w:rPr>
          <w:rFonts w:hint="eastAsia"/>
          <w:i/>
          <w:color w:val="548DD4" w:themeColor="text2" w:themeTint="99"/>
        </w:rPr>
        <w:t>12</w:t>
      </w:r>
      <w:r>
        <w:rPr>
          <w:rFonts w:hint="eastAsia"/>
          <w:i/>
          <w:color w:val="548DD4" w:themeColor="text2" w:themeTint="99"/>
        </w:rPr>
        <w:t>小时计算；</w:t>
      </w:r>
      <w:r>
        <w:rPr>
          <w:rFonts w:hint="eastAsia"/>
          <w:i/>
          <w:color w:val="548DD4" w:themeColor="text2" w:themeTint="99"/>
        </w:rPr>
        <w:t>]</w:t>
      </w:r>
    </w:p>
    <w:p w:rsidR="00E4385F" w:rsidRDefault="00E4385F"/>
    <w:p w:rsidR="00E4385F" w:rsidRDefault="00CF49F7">
      <w:pPr>
        <w:pStyle w:val="3"/>
      </w:pPr>
      <w:bookmarkStart w:id="53" w:name="_Toc301360625"/>
      <w:bookmarkStart w:id="54" w:name="_Toc290468069"/>
      <w:r>
        <w:rPr>
          <w:rFonts w:hint="eastAsia"/>
        </w:rPr>
        <w:t>数据容量</w:t>
      </w:r>
      <w:bookmarkEnd w:id="53"/>
      <w:bookmarkEnd w:id="54"/>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根据业务发展预测项目成果必须能够满足的最大数据容量。</w:t>
      </w:r>
    </w:p>
    <w:p w:rsidR="00E4385F" w:rsidRDefault="00CF49F7">
      <w:pPr>
        <w:rPr>
          <w:i/>
          <w:color w:val="548DD4" w:themeColor="text2" w:themeTint="99"/>
        </w:rPr>
      </w:pPr>
      <w:r>
        <w:rPr>
          <w:rFonts w:hint="eastAsia"/>
          <w:i/>
          <w:color w:val="548DD4" w:themeColor="text2" w:themeTint="99"/>
        </w:rPr>
        <w:t>按照中国移动</w:t>
      </w:r>
      <w:r>
        <w:rPr>
          <w:rFonts w:hint="eastAsia"/>
          <w:i/>
          <w:color w:val="548DD4" w:themeColor="text2" w:themeTint="99"/>
        </w:rPr>
        <w:t>7000</w:t>
      </w:r>
      <w:r>
        <w:rPr>
          <w:rFonts w:hint="eastAsia"/>
          <w:i/>
          <w:color w:val="548DD4" w:themeColor="text2" w:themeTint="99"/>
        </w:rPr>
        <w:t>多万用户</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％计算，按一份客户资料</w:t>
      </w:r>
      <w:r>
        <w:rPr>
          <w:rFonts w:hint="eastAsia"/>
          <w:i/>
          <w:color w:val="548DD4" w:themeColor="text2" w:themeTint="99"/>
        </w:rPr>
        <w:t>1K</w:t>
      </w:r>
      <w:r>
        <w:rPr>
          <w:rFonts w:hint="eastAsia"/>
          <w:i/>
          <w:color w:val="548DD4" w:themeColor="text2" w:themeTint="99"/>
        </w:rPr>
        <w:t>计算，分别为</w:t>
      </w:r>
      <w:r>
        <w:rPr>
          <w:rFonts w:hint="eastAsia"/>
          <w:i/>
          <w:color w:val="548DD4" w:themeColor="text2" w:themeTint="99"/>
        </w:rPr>
        <w:t>684M</w:t>
      </w:r>
      <w:r>
        <w:rPr>
          <w:rFonts w:hint="eastAsia"/>
          <w:i/>
          <w:color w:val="548DD4" w:themeColor="text2" w:themeTint="99"/>
        </w:rPr>
        <w:t>，</w:t>
      </w:r>
      <w:r>
        <w:rPr>
          <w:rFonts w:hint="eastAsia"/>
          <w:i/>
          <w:color w:val="548DD4" w:themeColor="text2" w:themeTint="99"/>
        </w:rPr>
        <w:t>6836M</w:t>
      </w:r>
      <w:r>
        <w:rPr>
          <w:rFonts w:hint="eastAsia"/>
          <w:i/>
          <w:color w:val="548DD4" w:themeColor="text2" w:themeTint="99"/>
        </w:rPr>
        <w:t>。</w:t>
      </w:r>
    </w:p>
    <w:p w:rsidR="00E4385F" w:rsidRDefault="00CF49F7">
      <w:pPr>
        <w:rPr>
          <w:i/>
          <w:color w:val="548DD4" w:themeColor="text2" w:themeTint="99"/>
        </w:rPr>
      </w:pPr>
      <w:r>
        <w:rPr>
          <w:rFonts w:hint="eastAsia"/>
          <w:i/>
          <w:color w:val="548DD4" w:themeColor="text2" w:themeTint="99"/>
        </w:rPr>
        <w:t>按每笔业务产生</w:t>
      </w:r>
      <w:r>
        <w:rPr>
          <w:rFonts w:hint="eastAsia"/>
          <w:i/>
          <w:color w:val="548DD4" w:themeColor="text2" w:themeTint="99"/>
        </w:rPr>
        <w:t>1k</w:t>
      </w:r>
      <w:r>
        <w:rPr>
          <w:rFonts w:hint="eastAsia"/>
          <w:i/>
          <w:color w:val="548DD4" w:themeColor="text2" w:themeTint="99"/>
        </w:rPr>
        <w:t>数据计算，每日交易产生数据量：交易量</w:t>
      </w:r>
      <w:r>
        <w:rPr>
          <w:rFonts w:hint="eastAsia"/>
          <w:i/>
          <w:color w:val="548DD4" w:themeColor="text2" w:themeTint="99"/>
        </w:rPr>
        <w:t>*</w:t>
      </w:r>
      <w:r>
        <w:rPr>
          <w:rFonts w:hint="eastAsia"/>
          <w:i/>
          <w:color w:val="548DD4" w:themeColor="text2" w:themeTint="99"/>
        </w:rPr>
        <w:t>每笔交易数据量</w:t>
      </w:r>
      <w:r>
        <w:rPr>
          <w:rFonts w:hint="eastAsia"/>
          <w:i/>
          <w:color w:val="548DD4" w:themeColor="text2" w:themeTint="99"/>
        </w:rPr>
        <w:t>=100000*1K=100M</w:t>
      </w:r>
    </w:p>
    <w:p w:rsidR="00E4385F" w:rsidRDefault="00CF49F7">
      <w:pPr>
        <w:rPr>
          <w:i/>
          <w:color w:val="548DD4" w:themeColor="text2" w:themeTint="99"/>
        </w:rPr>
      </w:pPr>
      <w:r>
        <w:rPr>
          <w:rFonts w:hint="eastAsia"/>
          <w:i/>
          <w:color w:val="548DD4" w:themeColor="text2" w:themeTint="99"/>
        </w:rPr>
        <w:t>按照中国移动用户</w:t>
      </w:r>
      <w:r>
        <w:rPr>
          <w:rFonts w:hint="eastAsia"/>
          <w:i/>
          <w:color w:val="548DD4" w:themeColor="text2" w:themeTint="99"/>
        </w:rPr>
        <w:t>10%</w:t>
      </w:r>
      <w:r>
        <w:rPr>
          <w:rFonts w:hint="eastAsia"/>
          <w:i/>
          <w:color w:val="548DD4" w:themeColor="text2" w:themeTint="99"/>
        </w:rPr>
        <w:t>投保，每天产生</w:t>
      </w:r>
      <w:r>
        <w:rPr>
          <w:rFonts w:hint="eastAsia"/>
          <w:i/>
          <w:color w:val="548DD4" w:themeColor="text2" w:themeTint="99"/>
        </w:rPr>
        <w:t>100000</w:t>
      </w:r>
      <w:r>
        <w:rPr>
          <w:rFonts w:hint="eastAsia"/>
          <w:i/>
          <w:color w:val="548DD4" w:themeColor="text2" w:themeTint="99"/>
        </w:rPr>
        <w:t>笔交易，交易数据保存半年计算：</w:t>
      </w:r>
    </w:p>
    <w:p w:rsidR="00E4385F" w:rsidRDefault="00CF49F7">
      <w:pPr>
        <w:rPr>
          <w:i/>
          <w:color w:val="548DD4" w:themeColor="text2" w:themeTint="99"/>
        </w:rPr>
      </w:pPr>
      <w:r>
        <w:rPr>
          <w:rFonts w:hint="eastAsia"/>
          <w:i/>
          <w:color w:val="548DD4" w:themeColor="text2" w:themeTint="99"/>
        </w:rPr>
        <w:t>数据库容量＝用户资料＋每日产生数量</w:t>
      </w:r>
      <w:r>
        <w:rPr>
          <w:rFonts w:hint="eastAsia"/>
          <w:i/>
          <w:color w:val="548DD4" w:themeColor="text2" w:themeTint="99"/>
        </w:rPr>
        <w:t>*182</w:t>
      </w:r>
      <w:r>
        <w:rPr>
          <w:rFonts w:hint="eastAsia"/>
          <w:i/>
          <w:color w:val="548DD4" w:themeColor="text2" w:themeTint="99"/>
        </w:rPr>
        <w:t>天</w:t>
      </w:r>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6836M+100M*182</w:t>
      </w:r>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25036M</w:t>
      </w:r>
      <w:r>
        <w:rPr>
          <w:rFonts w:hint="eastAsia"/>
          <w:i/>
          <w:color w:val="548DD4" w:themeColor="text2" w:themeTint="99"/>
        </w:rPr>
        <w:t>（约为</w:t>
      </w:r>
      <w:r>
        <w:rPr>
          <w:rFonts w:hint="eastAsia"/>
          <w:i/>
          <w:color w:val="548DD4" w:themeColor="text2" w:themeTint="99"/>
        </w:rPr>
        <w:t>25G</w:t>
      </w:r>
      <w:r>
        <w:rPr>
          <w:rFonts w:hint="eastAsia"/>
          <w:i/>
          <w:color w:val="548DD4" w:themeColor="text2" w:themeTint="99"/>
        </w:rPr>
        <w:t>）</w:t>
      </w:r>
      <w:r>
        <w:rPr>
          <w:rFonts w:hint="eastAsia"/>
          <w:i/>
          <w:color w:val="548DD4" w:themeColor="text2" w:themeTint="99"/>
        </w:rPr>
        <w:t>]</w:t>
      </w:r>
    </w:p>
    <w:p w:rsidR="00E4385F" w:rsidRDefault="00E4385F"/>
    <w:p w:rsidR="00E4385F" w:rsidRDefault="00CF49F7">
      <w:pPr>
        <w:pStyle w:val="2"/>
      </w:pPr>
      <w:bookmarkStart w:id="55" w:name="_Toc301360626"/>
      <w:bookmarkStart w:id="56" w:name="_Toc290468070"/>
      <w:r>
        <w:rPr>
          <w:rFonts w:hint="eastAsia"/>
        </w:rPr>
        <w:t>硬件服务器及网络需求</w:t>
      </w:r>
      <w:bookmarkEnd w:id="55"/>
      <w:bookmarkEnd w:id="56"/>
    </w:p>
    <w:p w:rsidR="00E4385F" w:rsidRDefault="00CF49F7">
      <w:pPr>
        <w:pStyle w:val="3"/>
      </w:pPr>
      <w:bookmarkStart w:id="57" w:name="_Toc301360627"/>
      <w:bookmarkStart w:id="58" w:name="_Toc290468071"/>
      <w:r>
        <w:rPr>
          <w:rFonts w:hint="eastAsia"/>
        </w:rPr>
        <w:t>网络拓扑</w:t>
      </w:r>
      <w:bookmarkEnd w:id="57"/>
      <w:bookmarkEnd w:id="58"/>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重点画出项目成果将要运行的现有网络环境。</w:t>
      </w:r>
    </w:p>
    <w:p w:rsidR="00E4385F" w:rsidRDefault="00CF49F7">
      <w:pPr>
        <w:rPr>
          <w:i/>
          <w:color w:val="548DD4" w:themeColor="text2" w:themeTint="99"/>
        </w:rPr>
      </w:pPr>
      <w:r>
        <w:rPr>
          <w:rFonts w:hint="eastAsia"/>
          <w:i/>
          <w:color w:val="548DD4" w:themeColor="text2" w:themeTint="99"/>
        </w:rPr>
        <w:t>注意：这里是对现有网络环境的分析，是系统的限制因素。</w:t>
      </w:r>
      <w:r>
        <w:rPr>
          <w:rFonts w:hint="eastAsia"/>
          <w:i/>
          <w:color w:val="548DD4" w:themeColor="text2" w:themeTint="99"/>
        </w:rPr>
        <w:t>]</w:t>
      </w:r>
    </w:p>
    <w:p w:rsidR="00E4385F" w:rsidRDefault="00E4385F"/>
    <w:p w:rsidR="00E4385F" w:rsidRDefault="00CF49F7">
      <w:pPr>
        <w:pStyle w:val="3"/>
      </w:pPr>
      <w:bookmarkStart w:id="59" w:name="_Toc301360628"/>
      <w:bookmarkStart w:id="60" w:name="_Toc290468072"/>
      <w:r>
        <w:rPr>
          <w:rFonts w:hint="eastAsia"/>
        </w:rPr>
        <w:lastRenderedPageBreak/>
        <w:t>软硬件环境</w:t>
      </w:r>
      <w:bookmarkEnd w:id="59"/>
      <w:bookmarkEnd w:id="60"/>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说明项目成果所需要的软硬件环境要求、限制等。</w:t>
      </w:r>
      <w:r>
        <w:rPr>
          <w:rFonts w:hint="eastAsia"/>
          <w:i/>
          <w:color w:val="548DD4" w:themeColor="text2" w:themeTint="99"/>
        </w:rPr>
        <w:t>]</w:t>
      </w:r>
    </w:p>
    <w:p w:rsidR="00E4385F" w:rsidRDefault="00E4385F"/>
    <w:p w:rsidR="00E4385F" w:rsidRDefault="00CF49F7">
      <w:pPr>
        <w:pStyle w:val="3"/>
      </w:pPr>
      <w:bookmarkStart w:id="61" w:name="_Toc290468073"/>
      <w:bookmarkStart w:id="62" w:name="_Toc301360629"/>
      <w:r>
        <w:rPr>
          <w:rFonts w:hint="eastAsia"/>
        </w:rPr>
        <w:t>网络需求</w:t>
      </w:r>
      <w:bookmarkEnd w:id="61"/>
      <w:bookmarkEnd w:id="62"/>
    </w:p>
    <w:p w:rsidR="00E4385F" w:rsidRDefault="00CF49F7">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E4385F" w:rsidRDefault="00E4385F"/>
    <w:p w:rsidR="00E4385F" w:rsidRDefault="00E4385F"/>
    <w:p w:rsidR="00E4385F" w:rsidRDefault="00CF49F7">
      <w:pPr>
        <w:pStyle w:val="2"/>
        <w:rPr>
          <w:lang w:eastAsia="en-US"/>
        </w:rPr>
      </w:pPr>
      <w:bookmarkStart w:id="63" w:name="_Toc63754253"/>
      <w:bookmarkStart w:id="64" w:name="_Toc290468074"/>
      <w:bookmarkStart w:id="65" w:name="_Toc301360630"/>
      <w:r>
        <w:rPr>
          <w:rFonts w:hint="eastAsia"/>
        </w:rPr>
        <w:t>扩展性</w:t>
      </w:r>
      <w:bookmarkEnd w:id="63"/>
      <w:bookmarkEnd w:id="64"/>
      <w:bookmarkEnd w:id="65"/>
    </w:p>
    <w:p w:rsidR="00E4385F" w:rsidRDefault="00CF49F7">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E4385F" w:rsidRDefault="00E4385F">
      <w:pPr>
        <w:spacing w:line="240" w:lineRule="auto"/>
        <w:jc w:val="left"/>
        <w:rPr>
          <w:rFonts w:ascii="Times New Roman" w:eastAsia="宋体" w:hAnsi="Times New Roman" w:cs="Times New Roman"/>
          <w:kern w:val="0"/>
          <w:szCs w:val="21"/>
          <w:lang w:val="en-GB" w:eastAsia="en-US"/>
        </w:rPr>
      </w:pPr>
    </w:p>
    <w:p w:rsidR="00E4385F" w:rsidRDefault="00CF49F7">
      <w:pPr>
        <w:pStyle w:val="2"/>
        <w:rPr>
          <w:lang w:eastAsia="en-US"/>
        </w:rPr>
      </w:pPr>
      <w:bookmarkStart w:id="66" w:name="_Toc290468075"/>
      <w:bookmarkStart w:id="67" w:name="_Toc301360631"/>
      <w:r>
        <w:rPr>
          <w:rFonts w:hint="eastAsia"/>
        </w:rPr>
        <w:t>安全性</w:t>
      </w:r>
      <w:bookmarkEnd w:id="66"/>
      <w:bookmarkEnd w:id="67"/>
    </w:p>
    <w:p w:rsidR="00E4385F" w:rsidRDefault="00CF49F7">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E4385F" w:rsidRDefault="00E4385F">
      <w:pPr>
        <w:spacing w:line="240" w:lineRule="auto"/>
        <w:jc w:val="left"/>
        <w:rPr>
          <w:rFonts w:ascii="Times New Roman" w:eastAsia="宋体" w:hAnsi="Times New Roman" w:cs="Times New Roman"/>
          <w:kern w:val="0"/>
          <w:szCs w:val="21"/>
          <w:lang w:val="en-GB"/>
        </w:rPr>
      </w:pPr>
    </w:p>
    <w:p w:rsidR="00E4385F" w:rsidRDefault="00E4385F">
      <w:pPr>
        <w:spacing w:line="240" w:lineRule="auto"/>
        <w:jc w:val="left"/>
        <w:rPr>
          <w:rFonts w:ascii="Times New Roman" w:eastAsia="宋体" w:hAnsi="Times New Roman" w:cs="Times New Roman"/>
          <w:kern w:val="0"/>
          <w:szCs w:val="21"/>
          <w:lang w:val="en-GB"/>
        </w:rPr>
      </w:pPr>
    </w:p>
    <w:p w:rsidR="00E4385F" w:rsidRDefault="00CF49F7">
      <w:pPr>
        <w:pStyle w:val="2"/>
      </w:pPr>
      <w:bookmarkStart w:id="68" w:name="_Toc301360632"/>
      <w:r>
        <w:rPr>
          <w:rFonts w:hint="eastAsia"/>
        </w:rPr>
        <w:t>可维护性</w:t>
      </w:r>
      <w:bookmarkEnd w:id="68"/>
    </w:p>
    <w:p w:rsidR="00E4385F" w:rsidRDefault="00CF49F7">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E4385F" w:rsidRDefault="00CF49F7">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E4385F" w:rsidRDefault="00E4385F">
      <w:pPr>
        <w:spacing w:line="240" w:lineRule="auto"/>
        <w:jc w:val="left"/>
        <w:rPr>
          <w:rFonts w:ascii="Arial" w:eastAsia="宋体" w:hAnsi="Arial" w:cs="Arial"/>
          <w:kern w:val="0"/>
          <w:sz w:val="22"/>
          <w:szCs w:val="21"/>
          <w:lang w:val="en-GB"/>
        </w:rPr>
      </w:pPr>
    </w:p>
    <w:p w:rsidR="00E4385F" w:rsidRDefault="00CF49F7">
      <w:pPr>
        <w:pStyle w:val="2"/>
        <w:rPr>
          <w:lang w:eastAsia="en-US"/>
        </w:rPr>
      </w:pPr>
      <w:bookmarkStart w:id="69" w:name="_Toc63754257"/>
      <w:bookmarkStart w:id="70" w:name="_Toc290468078"/>
      <w:bookmarkStart w:id="71" w:name="_Toc301360633"/>
      <w:r>
        <w:rPr>
          <w:rFonts w:hint="eastAsia"/>
        </w:rPr>
        <w:t>可用性</w:t>
      </w:r>
      <w:r>
        <w:rPr>
          <w:rFonts w:hint="eastAsia"/>
        </w:rPr>
        <w:t>/</w:t>
      </w:r>
      <w:r>
        <w:rPr>
          <w:rFonts w:hint="eastAsia"/>
        </w:rPr>
        <w:t>可靠性</w:t>
      </w:r>
      <w:bookmarkEnd w:id="69"/>
      <w:bookmarkEnd w:id="70"/>
      <w:bookmarkEnd w:id="71"/>
    </w:p>
    <w:p w:rsidR="00E4385F" w:rsidRDefault="00CF49F7">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E4385F" w:rsidRDefault="00CF49F7">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E4385F" w:rsidRDefault="00CF49F7">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E4385F" w:rsidRDefault="00E4385F">
      <w:pPr>
        <w:spacing w:line="240" w:lineRule="auto"/>
        <w:jc w:val="left"/>
        <w:rPr>
          <w:rFonts w:ascii="Times New Roman" w:eastAsia="宋体" w:hAnsi="Times New Roman" w:cs="Times New Roman"/>
          <w:kern w:val="0"/>
          <w:szCs w:val="21"/>
          <w:lang w:val="en-GB" w:eastAsia="en-US"/>
        </w:rPr>
      </w:pPr>
    </w:p>
    <w:p w:rsidR="00E4385F" w:rsidRDefault="00CF49F7">
      <w:pPr>
        <w:pStyle w:val="2"/>
        <w:rPr>
          <w:lang w:eastAsia="en-US"/>
        </w:rPr>
      </w:pPr>
      <w:bookmarkStart w:id="72" w:name="_Toc63754258"/>
      <w:bookmarkStart w:id="73" w:name="_Toc290468079"/>
      <w:bookmarkStart w:id="74" w:name="_Toc301360634"/>
      <w:r>
        <w:rPr>
          <w:rFonts w:hint="eastAsia"/>
        </w:rPr>
        <w:lastRenderedPageBreak/>
        <w:t>运营培训需求</w:t>
      </w:r>
      <w:bookmarkEnd w:id="72"/>
      <w:bookmarkEnd w:id="73"/>
      <w:bookmarkEnd w:id="74"/>
    </w:p>
    <w:p w:rsidR="00E4385F" w:rsidRDefault="00CF49F7">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运营所需技能和培训。</w:t>
      </w:r>
      <w:r>
        <w:rPr>
          <w:rFonts w:ascii="Arial" w:eastAsia="宋体" w:hAnsi="Arial" w:cs="Arial"/>
          <w:i/>
          <w:color w:val="548DD4" w:themeColor="text2" w:themeTint="99"/>
          <w:kern w:val="0"/>
          <w:sz w:val="22"/>
          <w:szCs w:val="21"/>
          <w:lang w:val="en-GB"/>
        </w:rPr>
        <w:t>]</w:t>
      </w:r>
    </w:p>
    <w:p w:rsidR="00E4385F" w:rsidRDefault="00E4385F">
      <w:pPr>
        <w:spacing w:line="240" w:lineRule="auto"/>
        <w:jc w:val="left"/>
        <w:rPr>
          <w:rFonts w:ascii="Times New Roman" w:eastAsia="宋体" w:hAnsi="Times New Roman" w:cs="Times New Roman"/>
          <w:kern w:val="0"/>
          <w:szCs w:val="21"/>
          <w:lang w:val="en-GB"/>
        </w:rPr>
      </w:pPr>
    </w:p>
    <w:p w:rsidR="00E4385F" w:rsidRDefault="00E4385F"/>
    <w:p w:rsidR="00E4385F" w:rsidRDefault="00E4385F"/>
    <w:p w:rsidR="00E4385F" w:rsidRDefault="00CF49F7">
      <w:pPr>
        <w:pStyle w:val="1"/>
      </w:pPr>
      <w:bookmarkStart w:id="75" w:name="_Toc290468081"/>
      <w:bookmarkStart w:id="76" w:name="_Toc301360635"/>
      <w:r>
        <w:rPr>
          <w:rFonts w:hint="eastAsia"/>
        </w:rPr>
        <w:t>附录</w:t>
      </w:r>
      <w:bookmarkEnd w:id="75"/>
      <w:bookmarkEnd w:id="76"/>
    </w:p>
    <w:p w:rsidR="00E4385F" w:rsidRDefault="00CF49F7">
      <w:pPr>
        <w:pStyle w:val="2"/>
        <w:ind w:left="0" w:firstLine="0"/>
      </w:pPr>
      <w:bookmarkStart w:id="77" w:name="_Toc301360636"/>
      <w:bookmarkStart w:id="78" w:name="_Toc290468082"/>
      <w:bookmarkStart w:id="79" w:name="_Toc289240566"/>
      <w:r>
        <w:rPr>
          <w:rFonts w:hint="eastAsia"/>
        </w:rPr>
        <w:t>修改记录</w:t>
      </w:r>
      <w:bookmarkEnd w:id="77"/>
      <w:bookmarkEnd w:id="78"/>
      <w:bookmarkEnd w:id="79"/>
    </w:p>
    <w:tbl>
      <w:tblPr>
        <w:tblStyle w:val="aa"/>
        <w:tblW w:w="8522" w:type="dxa"/>
        <w:tblLayout w:type="fixed"/>
        <w:tblLook w:val="04A0" w:firstRow="1" w:lastRow="0" w:firstColumn="1" w:lastColumn="0" w:noHBand="0" w:noVBand="1"/>
      </w:tblPr>
      <w:tblGrid>
        <w:gridCol w:w="675"/>
        <w:gridCol w:w="1134"/>
        <w:gridCol w:w="1276"/>
        <w:gridCol w:w="3834"/>
        <w:gridCol w:w="1603"/>
      </w:tblGrid>
      <w:tr w:rsidR="00E4385F">
        <w:tc>
          <w:tcPr>
            <w:tcW w:w="675" w:type="dxa"/>
            <w:shd w:val="pct20" w:color="auto" w:fill="auto"/>
          </w:tcPr>
          <w:p w:rsidR="00E4385F" w:rsidRDefault="00CF49F7">
            <w:pPr>
              <w:spacing w:line="240" w:lineRule="auto"/>
            </w:pPr>
            <w:r>
              <w:rPr>
                <w:rFonts w:hint="eastAsia"/>
              </w:rPr>
              <w:t>版本</w:t>
            </w:r>
          </w:p>
        </w:tc>
        <w:tc>
          <w:tcPr>
            <w:tcW w:w="1134" w:type="dxa"/>
            <w:shd w:val="pct20" w:color="auto" w:fill="auto"/>
          </w:tcPr>
          <w:p w:rsidR="00E4385F" w:rsidRDefault="00CF49F7">
            <w:pPr>
              <w:spacing w:line="240" w:lineRule="auto"/>
            </w:pPr>
            <w:r>
              <w:rPr>
                <w:rFonts w:hint="eastAsia"/>
              </w:rPr>
              <w:t>修改人</w:t>
            </w:r>
          </w:p>
        </w:tc>
        <w:tc>
          <w:tcPr>
            <w:tcW w:w="1276" w:type="dxa"/>
            <w:shd w:val="pct20" w:color="auto" w:fill="auto"/>
          </w:tcPr>
          <w:p w:rsidR="00E4385F" w:rsidRDefault="00CF49F7">
            <w:pPr>
              <w:spacing w:line="240" w:lineRule="auto"/>
            </w:pPr>
            <w:r>
              <w:rPr>
                <w:rFonts w:hint="eastAsia"/>
              </w:rPr>
              <w:t>修改时间</w:t>
            </w:r>
          </w:p>
        </w:tc>
        <w:tc>
          <w:tcPr>
            <w:tcW w:w="3834" w:type="dxa"/>
            <w:shd w:val="pct20" w:color="auto" w:fill="auto"/>
          </w:tcPr>
          <w:p w:rsidR="00E4385F" w:rsidRDefault="00CF49F7">
            <w:pPr>
              <w:spacing w:line="240" w:lineRule="auto"/>
            </w:pPr>
            <w:r>
              <w:rPr>
                <w:rFonts w:hint="eastAsia"/>
              </w:rPr>
              <w:t>修改内容</w:t>
            </w:r>
          </w:p>
        </w:tc>
        <w:tc>
          <w:tcPr>
            <w:tcW w:w="1603" w:type="dxa"/>
            <w:shd w:val="pct20" w:color="auto" w:fill="auto"/>
          </w:tcPr>
          <w:p w:rsidR="00E4385F" w:rsidRDefault="00CF49F7">
            <w:pPr>
              <w:spacing w:line="240" w:lineRule="auto"/>
            </w:pPr>
            <w:r>
              <w:rPr>
                <w:rFonts w:hint="eastAsia"/>
              </w:rPr>
              <w:t>核准</w:t>
            </w:r>
          </w:p>
        </w:tc>
      </w:tr>
      <w:tr w:rsidR="00E4385F">
        <w:tc>
          <w:tcPr>
            <w:tcW w:w="675" w:type="dxa"/>
          </w:tcPr>
          <w:p w:rsidR="00E4385F" w:rsidRDefault="00E4385F">
            <w:pPr>
              <w:spacing w:line="240" w:lineRule="auto"/>
            </w:pPr>
          </w:p>
        </w:tc>
        <w:tc>
          <w:tcPr>
            <w:tcW w:w="1134" w:type="dxa"/>
          </w:tcPr>
          <w:p w:rsidR="00E4385F" w:rsidRDefault="00E4385F">
            <w:pPr>
              <w:spacing w:line="240" w:lineRule="auto"/>
            </w:pPr>
          </w:p>
        </w:tc>
        <w:tc>
          <w:tcPr>
            <w:tcW w:w="1276" w:type="dxa"/>
          </w:tcPr>
          <w:p w:rsidR="00E4385F" w:rsidRDefault="00E4385F">
            <w:pPr>
              <w:spacing w:line="240" w:lineRule="auto"/>
            </w:pPr>
          </w:p>
        </w:tc>
        <w:tc>
          <w:tcPr>
            <w:tcW w:w="3834" w:type="dxa"/>
          </w:tcPr>
          <w:p w:rsidR="00E4385F" w:rsidRDefault="00E4385F">
            <w:pPr>
              <w:spacing w:line="240" w:lineRule="auto"/>
            </w:pPr>
          </w:p>
        </w:tc>
        <w:tc>
          <w:tcPr>
            <w:tcW w:w="1603" w:type="dxa"/>
          </w:tcPr>
          <w:p w:rsidR="00E4385F" w:rsidRDefault="00E4385F">
            <w:pPr>
              <w:spacing w:line="240" w:lineRule="auto"/>
            </w:pPr>
          </w:p>
        </w:tc>
      </w:tr>
      <w:tr w:rsidR="00E4385F">
        <w:tc>
          <w:tcPr>
            <w:tcW w:w="675" w:type="dxa"/>
          </w:tcPr>
          <w:p w:rsidR="00E4385F" w:rsidRDefault="00E4385F">
            <w:pPr>
              <w:spacing w:line="240" w:lineRule="auto"/>
            </w:pPr>
          </w:p>
        </w:tc>
        <w:tc>
          <w:tcPr>
            <w:tcW w:w="1134" w:type="dxa"/>
          </w:tcPr>
          <w:p w:rsidR="00E4385F" w:rsidRDefault="00E4385F">
            <w:pPr>
              <w:spacing w:line="240" w:lineRule="auto"/>
            </w:pPr>
          </w:p>
        </w:tc>
        <w:tc>
          <w:tcPr>
            <w:tcW w:w="1276" w:type="dxa"/>
          </w:tcPr>
          <w:p w:rsidR="00E4385F" w:rsidRDefault="00E4385F">
            <w:pPr>
              <w:spacing w:line="240" w:lineRule="auto"/>
            </w:pPr>
          </w:p>
        </w:tc>
        <w:tc>
          <w:tcPr>
            <w:tcW w:w="3834" w:type="dxa"/>
          </w:tcPr>
          <w:p w:rsidR="00E4385F" w:rsidRDefault="00E4385F">
            <w:pPr>
              <w:spacing w:line="240" w:lineRule="auto"/>
            </w:pPr>
          </w:p>
        </w:tc>
        <w:tc>
          <w:tcPr>
            <w:tcW w:w="1603" w:type="dxa"/>
          </w:tcPr>
          <w:p w:rsidR="00E4385F" w:rsidRDefault="00E4385F">
            <w:pPr>
              <w:spacing w:line="240" w:lineRule="auto"/>
            </w:pPr>
          </w:p>
        </w:tc>
      </w:tr>
      <w:tr w:rsidR="00E4385F">
        <w:tc>
          <w:tcPr>
            <w:tcW w:w="675" w:type="dxa"/>
          </w:tcPr>
          <w:p w:rsidR="00E4385F" w:rsidRDefault="00E4385F">
            <w:pPr>
              <w:spacing w:line="240" w:lineRule="auto"/>
            </w:pPr>
          </w:p>
        </w:tc>
        <w:tc>
          <w:tcPr>
            <w:tcW w:w="1134" w:type="dxa"/>
          </w:tcPr>
          <w:p w:rsidR="00E4385F" w:rsidRDefault="00E4385F">
            <w:pPr>
              <w:spacing w:line="240" w:lineRule="auto"/>
            </w:pPr>
          </w:p>
        </w:tc>
        <w:tc>
          <w:tcPr>
            <w:tcW w:w="1276" w:type="dxa"/>
          </w:tcPr>
          <w:p w:rsidR="00E4385F" w:rsidRDefault="00E4385F">
            <w:pPr>
              <w:spacing w:line="240" w:lineRule="auto"/>
            </w:pPr>
          </w:p>
        </w:tc>
        <w:tc>
          <w:tcPr>
            <w:tcW w:w="3834" w:type="dxa"/>
          </w:tcPr>
          <w:p w:rsidR="00E4385F" w:rsidRDefault="00E4385F">
            <w:pPr>
              <w:spacing w:line="240" w:lineRule="auto"/>
            </w:pPr>
          </w:p>
        </w:tc>
        <w:tc>
          <w:tcPr>
            <w:tcW w:w="1603" w:type="dxa"/>
          </w:tcPr>
          <w:p w:rsidR="00E4385F" w:rsidRDefault="00E4385F">
            <w:pPr>
              <w:spacing w:line="240" w:lineRule="auto"/>
            </w:pPr>
          </w:p>
        </w:tc>
      </w:tr>
    </w:tbl>
    <w:p w:rsidR="00E4385F" w:rsidRDefault="00E4385F"/>
    <w:p w:rsidR="00E4385F" w:rsidRDefault="00E4385F"/>
    <w:sectPr w:rsidR="00E4385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72D" w:rsidRDefault="0008372D">
      <w:pPr>
        <w:spacing w:line="240" w:lineRule="auto"/>
      </w:pPr>
      <w:r>
        <w:separator/>
      </w:r>
    </w:p>
  </w:endnote>
  <w:endnote w:type="continuationSeparator" w:id="0">
    <w:p w:rsidR="0008372D" w:rsidRDefault="00083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82" w:rsidRDefault="008A5A82">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72D" w:rsidRDefault="0008372D">
      <w:pPr>
        <w:spacing w:line="240" w:lineRule="auto"/>
      </w:pPr>
      <w:r>
        <w:separator/>
      </w:r>
    </w:p>
  </w:footnote>
  <w:footnote w:type="continuationSeparator" w:id="0">
    <w:p w:rsidR="0008372D" w:rsidRDefault="00083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82" w:rsidRDefault="008A5A82">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B"/>
    <w:multiLevelType w:val="multilevel"/>
    <w:tmpl w:val="0000000B"/>
    <w:lvl w:ilvl="0">
      <w:start w:val="1"/>
      <w:numFmt w:val="decimal"/>
      <w:lvlText w:val="%1."/>
      <w:lvlJc w:val="left"/>
      <w:pPr>
        <w:ind w:left="420" w:hanging="420"/>
      </w:pPr>
      <w:rPr>
        <w:rFonts w:cs="Times New Roman"/>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720" w:hanging="72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15:restartNumberingAfterBreak="0">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00000E"/>
    <w:multiLevelType w:val="singleLevel"/>
    <w:tmpl w:val="0000000E"/>
    <w:lvl w:ilvl="0">
      <w:start w:val="1"/>
      <w:numFmt w:val="decimal"/>
      <w:lvlText w:val="%1."/>
      <w:lvlJc w:val="left"/>
      <w:pPr>
        <w:tabs>
          <w:tab w:val="num" w:pos="425"/>
        </w:tabs>
        <w:ind w:left="425" w:hanging="425"/>
      </w:pPr>
      <w:rPr>
        <w:rFonts w:hint="default"/>
      </w:rPr>
    </w:lvl>
  </w:abstractNum>
  <w:abstractNum w:abstractNumId="5" w15:restartNumberingAfterBreak="0">
    <w:nsid w:val="0000000F"/>
    <w:multiLevelType w:val="multilevel"/>
    <w:tmpl w:val="000000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10"/>
    <w:multiLevelType w:val="multilevel"/>
    <w:tmpl w:val="00000010"/>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0000011"/>
    <w:multiLevelType w:val="singleLevel"/>
    <w:tmpl w:val="00000011"/>
    <w:lvl w:ilvl="0">
      <w:start w:val="1"/>
      <w:numFmt w:val="decimal"/>
      <w:lvlText w:val="%1."/>
      <w:lvlJc w:val="left"/>
      <w:pPr>
        <w:tabs>
          <w:tab w:val="num" w:pos="425"/>
        </w:tabs>
        <w:ind w:left="425" w:hanging="425"/>
      </w:pPr>
      <w:rPr>
        <w:rFonts w:hint="default"/>
      </w:rPr>
    </w:lvl>
  </w:abstractNum>
  <w:abstractNum w:abstractNumId="8" w15:restartNumberingAfterBreak="0">
    <w:nsid w:val="00000012"/>
    <w:multiLevelType w:val="multilevel"/>
    <w:tmpl w:val="000000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0000013"/>
    <w:multiLevelType w:val="singleLevel"/>
    <w:tmpl w:val="00000013"/>
    <w:lvl w:ilvl="0">
      <w:start w:val="1"/>
      <w:numFmt w:val="decimal"/>
      <w:lvlText w:val="%1."/>
      <w:lvlJc w:val="left"/>
      <w:pPr>
        <w:tabs>
          <w:tab w:val="num" w:pos="425"/>
        </w:tabs>
        <w:ind w:left="425" w:hanging="425"/>
      </w:pPr>
      <w:rPr>
        <w:rFonts w:hint="default"/>
      </w:rPr>
    </w:lvl>
  </w:abstractNum>
  <w:abstractNum w:abstractNumId="10" w15:restartNumberingAfterBreak="0">
    <w:nsid w:val="00000014"/>
    <w:multiLevelType w:val="multilevel"/>
    <w:tmpl w:val="000000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00000015"/>
    <w:multiLevelType w:val="singleLevel"/>
    <w:tmpl w:val="00000015"/>
    <w:lvl w:ilvl="0">
      <w:start w:val="1"/>
      <w:numFmt w:val="decimal"/>
      <w:lvlText w:val="%1."/>
      <w:lvlJc w:val="left"/>
      <w:pPr>
        <w:tabs>
          <w:tab w:val="num" w:pos="425"/>
        </w:tabs>
        <w:ind w:left="425" w:hanging="425"/>
      </w:pPr>
      <w:rPr>
        <w:rFonts w:hint="default"/>
      </w:rPr>
    </w:lvl>
  </w:abstractNum>
  <w:abstractNum w:abstractNumId="12" w15:restartNumberingAfterBreak="0">
    <w:nsid w:val="00000016"/>
    <w:multiLevelType w:val="singleLevel"/>
    <w:tmpl w:val="00000016"/>
    <w:lvl w:ilvl="0">
      <w:start w:val="1"/>
      <w:numFmt w:val="decimal"/>
      <w:lvlText w:val="%1."/>
      <w:lvlJc w:val="left"/>
      <w:pPr>
        <w:tabs>
          <w:tab w:val="num" w:pos="425"/>
        </w:tabs>
        <w:ind w:left="425" w:hanging="425"/>
      </w:pPr>
      <w:rPr>
        <w:rFonts w:hint="default"/>
      </w:rPr>
    </w:lvl>
  </w:abstractNum>
  <w:abstractNum w:abstractNumId="13" w15:restartNumberingAfterBreak="0">
    <w:nsid w:val="00000017"/>
    <w:multiLevelType w:val="multilevel"/>
    <w:tmpl w:val="00000017"/>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15:restartNumberingAfterBreak="0">
    <w:nsid w:val="00000019"/>
    <w:multiLevelType w:val="singleLevel"/>
    <w:tmpl w:val="00000019"/>
    <w:lvl w:ilvl="0">
      <w:start w:val="1"/>
      <w:numFmt w:val="decimal"/>
      <w:lvlText w:val="%1."/>
      <w:lvlJc w:val="left"/>
      <w:pPr>
        <w:tabs>
          <w:tab w:val="num" w:pos="425"/>
        </w:tabs>
        <w:ind w:left="425" w:hanging="425"/>
      </w:pPr>
      <w:rPr>
        <w:rFonts w:hint="default"/>
      </w:rPr>
    </w:lvl>
  </w:abstractNum>
  <w:abstractNum w:abstractNumId="15" w15:restartNumberingAfterBreak="0">
    <w:nsid w:val="0000001A"/>
    <w:multiLevelType w:val="singleLevel"/>
    <w:tmpl w:val="0000001A"/>
    <w:lvl w:ilvl="0">
      <w:start w:val="1"/>
      <w:numFmt w:val="decimal"/>
      <w:lvlText w:val="%1."/>
      <w:lvlJc w:val="left"/>
      <w:pPr>
        <w:tabs>
          <w:tab w:val="num" w:pos="425"/>
        </w:tabs>
        <w:ind w:left="425" w:hanging="425"/>
      </w:pPr>
      <w:rPr>
        <w:rFonts w:hint="default"/>
      </w:rPr>
    </w:lvl>
  </w:abstractNum>
  <w:abstractNum w:abstractNumId="16" w15:restartNumberingAfterBreak="0">
    <w:nsid w:val="0000001C"/>
    <w:multiLevelType w:val="singleLevel"/>
    <w:tmpl w:val="0000001C"/>
    <w:lvl w:ilvl="0">
      <w:start w:val="1"/>
      <w:numFmt w:val="decimal"/>
      <w:lvlText w:val="%1."/>
      <w:lvlJc w:val="left"/>
      <w:pPr>
        <w:tabs>
          <w:tab w:val="num" w:pos="425"/>
        </w:tabs>
        <w:ind w:left="425" w:hanging="425"/>
      </w:pPr>
      <w:rPr>
        <w:rFonts w:hint="default"/>
      </w:rPr>
    </w:lvl>
  </w:abstractNum>
  <w:abstractNum w:abstractNumId="17" w15:restartNumberingAfterBreak="0">
    <w:nsid w:val="0000001E"/>
    <w:multiLevelType w:val="singleLevel"/>
    <w:tmpl w:val="0000001E"/>
    <w:lvl w:ilvl="0">
      <w:start w:val="1"/>
      <w:numFmt w:val="decimal"/>
      <w:lvlText w:val="%1."/>
      <w:lvlJc w:val="left"/>
      <w:pPr>
        <w:tabs>
          <w:tab w:val="num" w:pos="425"/>
        </w:tabs>
        <w:ind w:left="425" w:hanging="425"/>
      </w:pPr>
      <w:rPr>
        <w:rFonts w:hint="default"/>
      </w:rPr>
    </w:lvl>
  </w:abstractNum>
  <w:abstractNum w:abstractNumId="18" w15:restartNumberingAfterBreak="0">
    <w:nsid w:val="0000001F"/>
    <w:multiLevelType w:val="multilevel"/>
    <w:tmpl w:val="0000001F"/>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6E5C087F"/>
    <w:multiLevelType w:val="hybridMultilevel"/>
    <w:tmpl w:val="27844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9"/>
  </w:num>
  <w:num w:numId="3">
    <w:abstractNumId w:val="21"/>
  </w:num>
  <w:num w:numId="4">
    <w:abstractNumId w:val="22"/>
  </w:num>
  <w:num w:numId="5">
    <w:abstractNumId w:val="23"/>
  </w:num>
  <w:num w:numId="6">
    <w:abstractNumId w:val="18"/>
  </w:num>
  <w:num w:numId="7">
    <w:abstractNumId w:val="2"/>
  </w:num>
  <w:num w:numId="8">
    <w:abstractNumId w:val="10"/>
  </w:num>
  <w:num w:numId="9">
    <w:abstractNumId w:val="1"/>
  </w:num>
  <w:num w:numId="10">
    <w:abstractNumId w:val="5"/>
  </w:num>
  <w:num w:numId="11">
    <w:abstractNumId w:val="8"/>
  </w:num>
  <w:num w:numId="12">
    <w:abstractNumId w:val="0"/>
  </w:num>
  <w:num w:numId="13">
    <w:abstractNumId w:val="3"/>
  </w:num>
  <w:num w:numId="14">
    <w:abstractNumId w:val="6"/>
  </w:num>
  <w:num w:numId="15">
    <w:abstractNumId w:val="16"/>
  </w:num>
  <w:num w:numId="16">
    <w:abstractNumId w:val="13"/>
  </w:num>
  <w:num w:numId="17">
    <w:abstractNumId w:val="9"/>
  </w:num>
  <w:num w:numId="18">
    <w:abstractNumId w:val="7"/>
  </w:num>
  <w:num w:numId="19">
    <w:abstractNumId w:val="4"/>
  </w:num>
  <w:num w:numId="20">
    <w:abstractNumId w:val="12"/>
  </w:num>
  <w:num w:numId="21">
    <w:abstractNumId w:val="14"/>
  </w:num>
  <w:num w:numId="22">
    <w:abstractNumId w:val="11"/>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1C1333"/>
    <w:rsid w:val="0000143C"/>
    <w:rsid w:val="0008372D"/>
    <w:rsid w:val="000C1215"/>
    <w:rsid w:val="001330E2"/>
    <w:rsid w:val="0015677B"/>
    <w:rsid w:val="00157511"/>
    <w:rsid w:val="00173F36"/>
    <w:rsid w:val="001834F1"/>
    <w:rsid w:val="00191C63"/>
    <w:rsid w:val="001B7D11"/>
    <w:rsid w:val="001C7793"/>
    <w:rsid w:val="00215312"/>
    <w:rsid w:val="002158B4"/>
    <w:rsid w:val="00230656"/>
    <w:rsid w:val="00232920"/>
    <w:rsid w:val="002872EA"/>
    <w:rsid w:val="00293C3C"/>
    <w:rsid w:val="002A70FC"/>
    <w:rsid w:val="002D1653"/>
    <w:rsid w:val="002D45A6"/>
    <w:rsid w:val="002E382C"/>
    <w:rsid w:val="002F626D"/>
    <w:rsid w:val="00322CB9"/>
    <w:rsid w:val="003E1414"/>
    <w:rsid w:val="003E2D91"/>
    <w:rsid w:val="003F2625"/>
    <w:rsid w:val="003F675B"/>
    <w:rsid w:val="004212BE"/>
    <w:rsid w:val="0045431E"/>
    <w:rsid w:val="004551AA"/>
    <w:rsid w:val="0046113C"/>
    <w:rsid w:val="00462260"/>
    <w:rsid w:val="00471B4C"/>
    <w:rsid w:val="004B01BE"/>
    <w:rsid w:val="004E5846"/>
    <w:rsid w:val="004F454D"/>
    <w:rsid w:val="004F7DCA"/>
    <w:rsid w:val="00543FAF"/>
    <w:rsid w:val="005763C6"/>
    <w:rsid w:val="005B4462"/>
    <w:rsid w:val="005C62A1"/>
    <w:rsid w:val="005D5271"/>
    <w:rsid w:val="006747E4"/>
    <w:rsid w:val="006C0429"/>
    <w:rsid w:val="006C452A"/>
    <w:rsid w:val="006F31DF"/>
    <w:rsid w:val="00703A76"/>
    <w:rsid w:val="00711EEE"/>
    <w:rsid w:val="0072214D"/>
    <w:rsid w:val="00772D97"/>
    <w:rsid w:val="00780B53"/>
    <w:rsid w:val="00784293"/>
    <w:rsid w:val="007A40D9"/>
    <w:rsid w:val="007D0213"/>
    <w:rsid w:val="008345C6"/>
    <w:rsid w:val="00840748"/>
    <w:rsid w:val="0084587D"/>
    <w:rsid w:val="00875AD7"/>
    <w:rsid w:val="00882E62"/>
    <w:rsid w:val="00885776"/>
    <w:rsid w:val="0089476C"/>
    <w:rsid w:val="008A1B8A"/>
    <w:rsid w:val="008A5A82"/>
    <w:rsid w:val="008D10ED"/>
    <w:rsid w:val="008D18BF"/>
    <w:rsid w:val="008D2865"/>
    <w:rsid w:val="0092373D"/>
    <w:rsid w:val="00956A41"/>
    <w:rsid w:val="00980B57"/>
    <w:rsid w:val="009B7C79"/>
    <w:rsid w:val="009D6844"/>
    <w:rsid w:val="009E4E2F"/>
    <w:rsid w:val="00A13D4E"/>
    <w:rsid w:val="00A35EF6"/>
    <w:rsid w:val="00A55343"/>
    <w:rsid w:val="00A673C4"/>
    <w:rsid w:val="00AC1220"/>
    <w:rsid w:val="00AD0F8D"/>
    <w:rsid w:val="00AE2CC4"/>
    <w:rsid w:val="00AE560E"/>
    <w:rsid w:val="00AF2073"/>
    <w:rsid w:val="00AF266D"/>
    <w:rsid w:val="00AF67EC"/>
    <w:rsid w:val="00B20F77"/>
    <w:rsid w:val="00B22E1A"/>
    <w:rsid w:val="00B42794"/>
    <w:rsid w:val="00B501EE"/>
    <w:rsid w:val="00BE3FC1"/>
    <w:rsid w:val="00BE4F52"/>
    <w:rsid w:val="00C02679"/>
    <w:rsid w:val="00C3064E"/>
    <w:rsid w:val="00C346AB"/>
    <w:rsid w:val="00C4606B"/>
    <w:rsid w:val="00C50493"/>
    <w:rsid w:val="00C67610"/>
    <w:rsid w:val="00C81ED4"/>
    <w:rsid w:val="00C911A4"/>
    <w:rsid w:val="00CB2D2E"/>
    <w:rsid w:val="00CC5091"/>
    <w:rsid w:val="00CF49F7"/>
    <w:rsid w:val="00D1382D"/>
    <w:rsid w:val="00D578FC"/>
    <w:rsid w:val="00DB028C"/>
    <w:rsid w:val="00DE7738"/>
    <w:rsid w:val="00E4385F"/>
    <w:rsid w:val="00E76FD0"/>
    <w:rsid w:val="00ED1A6F"/>
    <w:rsid w:val="00F074AD"/>
    <w:rsid w:val="00F52385"/>
    <w:rsid w:val="00F57D36"/>
    <w:rsid w:val="00F8242C"/>
    <w:rsid w:val="00F91EBE"/>
    <w:rsid w:val="00F9703E"/>
    <w:rsid w:val="00FA1C4B"/>
    <w:rsid w:val="00FB1A14"/>
    <w:rsid w:val="00FD7C35"/>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32640"/>
  <w15:docId w15:val="{D6768177-CC48-4D85-8FD1-676DD860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Title"/>
    <w:basedOn w:val="a"/>
    <w:next w:val="a"/>
    <w:link w:val="ad"/>
    <w:uiPriority w:val="10"/>
    <w:qFormat/>
    <w:rsid w:val="00882E62"/>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882E62"/>
    <w:rPr>
      <w:rFonts w:asciiTheme="majorHAnsi" w:eastAsiaTheme="majorEastAsia" w:hAnsiTheme="majorHAnsi" w:cstheme="majorBidi"/>
      <w:b/>
      <w:bCs/>
      <w:kern w:val="2"/>
      <w:sz w:val="32"/>
      <w:szCs w:val="32"/>
    </w:rPr>
  </w:style>
  <w:style w:type="paragraph" w:customStyle="1" w:styleId="11">
    <w:name w:val="列表段落1"/>
    <w:basedOn w:val="a"/>
    <w:rsid w:val="00AF266D"/>
    <w:pPr>
      <w:ind w:firstLineChars="200" w:firstLine="420"/>
    </w:pPr>
    <w:rPr>
      <w:rFonts w:ascii="Times New Roman" w:eastAsia="宋体" w:hAnsi="Times New Roman" w:cs="Times New Roman"/>
    </w:rPr>
  </w:style>
  <w:style w:type="paragraph" w:styleId="TOC">
    <w:name w:val="TOC Heading"/>
    <w:basedOn w:val="1"/>
    <w:next w:val="a"/>
    <w:uiPriority w:val="39"/>
    <w:unhideWhenUsed/>
    <w:qFormat/>
    <w:rsid w:val="00840748"/>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4557">
      <w:bodyDiv w:val="1"/>
      <w:marLeft w:val="0"/>
      <w:marRight w:val="0"/>
      <w:marTop w:val="0"/>
      <w:marBottom w:val="0"/>
      <w:divBdr>
        <w:top w:val="none" w:sz="0" w:space="0" w:color="auto"/>
        <w:left w:val="none" w:sz="0" w:space="0" w:color="auto"/>
        <w:bottom w:val="none" w:sz="0" w:space="0" w:color="auto"/>
        <w:right w:val="none" w:sz="0" w:space="0" w:color="auto"/>
      </w:divBdr>
      <w:divsChild>
        <w:div w:id="2059552267">
          <w:marLeft w:val="0"/>
          <w:marRight w:val="0"/>
          <w:marTop w:val="0"/>
          <w:marBottom w:val="0"/>
          <w:divBdr>
            <w:top w:val="none" w:sz="0" w:space="0" w:color="auto"/>
            <w:left w:val="none" w:sz="0" w:space="0" w:color="auto"/>
            <w:bottom w:val="none" w:sz="0" w:space="0" w:color="auto"/>
            <w:right w:val="none" w:sz="0" w:space="0" w:color="auto"/>
          </w:divBdr>
        </w:div>
      </w:divsChild>
    </w:div>
    <w:div w:id="1197163080">
      <w:bodyDiv w:val="1"/>
      <w:marLeft w:val="0"/>
      <w:marRight w:val="0"/>
      <w:marTop w:val="0"/>
      <w:marBottom w:val="0"/>
      <w:divBdr>
        <w:top w:val="none" w:sz="0" w:space="0" w:color="auto"/>
        <w:left w:val="none" w:sz="0" w:space="0" w:color="auto"/>
        <w:bottom w:val="none" w:sz="0" w:space="0" w:color="auto"/>
        <w:right w:val="none" w:sz="0" w:space="0" w:color="auto"/>
      </w:divBdr>
      <w:divsChild>
        <w:div w:id="13621249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22C8A3-F521-4F01-847C-5E4A755C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3886</TotalTime>
  <Pages>1</Pages>
  <Words>1912</Words>
  <Characters>10903</Characters>
  <Application>Microsoft Office Word</Application>
  <DocSecurity>0</DocSecurity>
  <Lines>90</Lines>
  <Paragraphs>25</Paragraphs>
  <ScaleCrop>false</ScaleCrop>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琪 琪</cp:lastModifiedBy>
  <cp:revision>51</cp:revision>
  <dcterms:created xsi:type="dcterms:W3CDTF">2018-11-06T02:23:00Z</dcterms:created>
  <dcterms:modified xsi:type="dcterms:W3CDTF">2019-11-17T08:40:00Z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